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AA76" w14:textId="77777777" w:rsidR="006D03AE" w:rsidRDefault="00185CE4" w:rsidP="00AF3FEC">
      <w:pPr>
        <w:spacing w:after="0" w:line="240" w:lineRule="auto"/>
        <w:jc w:val="center"/>
        <w:rPr>
          <w:rFonts w:ascii="Calibri" w:eastAsia="Georgia" w:hAnsi="Calibri" w:cs="Calibri"/>
          <w:b/>
          <w:sz w:val="32"/>
          <w:szCs w:val="32"/>
        </w:rPr>
      </w:pPr>
      <w:r>
        <w:rPr>
          <w:rFonts w:ascii="Calibri" w:eastAsia="Georgia" w:hAnsi="Calibri" w:cs="Calibri"/>
          <w:b/>
          <w:sz w:val="32"/>
          <w:szCs w:val="32"/>
        </w:rPr>
        <w:t>Venkata Mahesh Puchalapalli</w:t>
      </w:r>
    </w:p>
    <w:p w14:paraId="48E55C50" w14:textId="77777777" w:rsidR="00BC0D62" w:rsidRPr="00533706" w:rsidRDefault="00E57765" w:rsidP="00AF3FEC">
      <w:pPr>
        <w:spacing w:after="0" w:line="240" w:lineRule="auto"/>
        <w:jc w:val="center"/>
        <w:rPr>
          <w:rFonts w:ascii="Calibri" w:hAnsi="Calibri"/>
          <w:b/>
          <w:sz w:val="18"/>
          <w:szCs w:val="18"/>
        </w:rPr>
      </w:pPr>
      <w:r w:rsidRPr="00533706">
        <w:rPr>
          <w:rFonts w:ascii="Calibri" w:hAnsi="Calibri"/>
          <w:b/>
          <w:sz w:val="18"/>
          <w:szCs w:val="18"/>
        </w:rPr>
        <w:t>Email</w:t>
      </w:r>
      <w:r w:rsidR="00D67EA6">
        <w:rPr>
          <w:rFonts w:ascii="Calibri" w:hAnsi="Calibri"/>
          <w:b/>
          <w:sz w:val="18"/>
          <w:szCs w:val="18"/>
        </w:rPr>
        <w:t xml:space="preserve"> </w:t>
      </w:r>
      <w:r w:rsidRPr="00533706">
        <w:rPr>
          <w:rFonts w:ascii="Calibri" w:hAnsi="Calibri"/>
          <w:b/>
          <w:sz w:val="18"/>
          <w:szCs w:val="18"/>
        </w:rPr>
        <w:t>ID</w:t>
      </w:r>
      <w:r w:rsidRPr="00185CE4">
        <w:rPr>
          <w:rFonts w:asciiTheme="minorHAnsi" w:hAnsiTheme="minorHAnsi" w:cstheme="minorHAnsi"/>
          <w:b/>
          <w:sz w:val="18"/>
          <w:szCs w:val="18"/>
        </w:rPr>
        <w:t>:</w:t>
      </w:r>
      <w:r w:rsidR="00D67EA6" w:rsidRPr="00185CE4">
        <w:rPr>
          <w:rFonts w:asciiTheme="minorHAnsi" w:hAnsiTheme="minorHAnsi" w:cstheme="minorHAnsi"/>
          <w:b/>
          <w:sz w:val="18"/>
          <w:szCs w:val="18"/>
        </w:rPr>
        <w:t xml:space="preserve"> </w:t>
      </w:r>
      <w:hyperlink r:id="rId8" w:history="1">
        <w:r w:rsidR="00185CE4" w:rsidRPr="00407CB3">
          <w:rPr>
            <w:rStyle w:val="Hyperlink"/>
            <w:rFonts w:asciiTheme="minorHAnsi" w:hAnsiTheme="minorHAnsi" w:cstheme="minorHAnsi"/>
            <w:sz w:val="18"/>
            <w:szCs w:val="18"/>
            <w:shd w:val="clear" w:color="auto" w:fill="FFFFFF"/>
          </w:rPr>
          <w:t>Venkatamahesh.Puchalapalli@Xoriant.Com</w:t>
        </w:r>
      </w:hyperlink>
      <w:r w:rsidR="00185CE4">
        <w:rPr>
          <w:rFonts w:ascii="Calibri" w:hAnsi="Calibri"/>
          <w:b/>
          <w:sz w:val="18"/>
          <w:szCs w:val="18"/>
        </w:rPr>
        <w:t xml:space="preserve"> </w:t>
      </w:r>
      <w:r w:rsidRPr="00533706">
        <w:rPr>
          <w:rFonts w:ascii="Calibri" w:hAnsi="Calibri"/>
          <w:b/>
          <w:sz w:val="18"/>
          <w:szCs w:val="18"/>
        </w:rPr>
        <w:t>Contact</w:t>
      </w:r>
      <w:r w:rsidR="00D67EA6">
        <w:rPr>
          <w:rFonts w:ascii="Calibri" w:hAnsi="Calibri"/>
          <w:b/>
          <w:sz w:val="18"/>
          <w:szCs w:val="18"/>
        </w:rPr>
        <w:t xml:space="preserve"> </w:t>
      </w:r>
      <w:r w:rsidRPr="00533706">
        <w:rPr>
          <w:rFonts w:ascii="Calibri" w:hAnsi="Calibri"/>
          <w:b/>
          <w:sz w:val="18"/>
          <w:szCs w:val="18"/>
        </w:rPr>
        <w:t>No:</w:t>
      </w:r>
      <w:r w:rsidR="00D67EA6">
        <w:rPr>
          <w:rFonts w:ascii="Calibri" w:hAnsi="Calibri"/>
          <w:b/>
          <w:sz w:val="18"/>
          <w:szCs w:val="18"/>
        </w:rPr>
        <w:t xml:space="preserve"> </w:t>
      </w:r>
      <w:r w:rsidRPr="00533706">
        <w:rPr>
          <w:rFonts w:ascii="Calibri" w:hAnsi="Calibri"/>
          <w:b/>
          <w:sz w:val="18"/>
          <w:szCs w:val="18"/>
        </w:rPr>
        <w:t>+91-</w:t>
      </w:r>
      <w:r w:rsidR="00185CE4">
        <w:rPr>
          <w:rFonts w:ascii="Calibri" w:hAnsi="Calibri"/>
          <w:b/>
          <w:sz w:val="18"/>
          <w:szCs w:val="18"/>
        </w:rPr>
        <w:t>8143347701</w:t>
      </w:r>
    </w:p>
    <w:p w14:paraId="22135509" w14:textId="77777777" w:rsidR="00D359F4" w:rsidRDefault="00D359F4" w:rsidP="00AF3FEC">
      <w:pPr>
        <w:spacing w:after="0" w:line="240" w:lineRule="auto"/>
        <w:jc w:val="both"/>
        <w:rPr>
          <w:rFonts w:ascii="Calibri" w:hAnsi="Calibri" w:cs="Calibri"/>
          <w:b/>
        </w:rPr>
      </w:pPr>
    </w:p>
    <w:p w14:paraId="5AB20A4B" w14:textId="77777777" w:rsidR="00BC0F2C" w:rsidRDefault="00BC0F2C" w:rsidP="00AF3FEC">
      <w:pPr>
        <w:spacing w:before="40" w:after="40" w:line="240" w:lineRule="auto"/>
        <w:jc w:val="both"/>
        <w:rPr>
          <w:rFonts w:ascii="Calibri" w:hAnsi="Calibri" w:cs="Calibri"/>
          <w:b/>
        </w:rPr>
      </w:pPr>
      <w:r w:rsidRPr="00BB1BDF">
        <w:rPr>
          <w:rFonts w:ascii="Calibri" w:hAnsi="Calibri" w:cs="Calibri"/>
          <w:b/>
        </w:rPr>
        <w:t>Career</w:t>
      </w:r>
      <w:r w:rsidR="00D67EA6">
        <w:rPr>
          <w:rFonts w:ascii="Calibri" w:hAnsi="Calibri" w:cs="Calibri"/>
          <w:b/>
        </w:rPr>
        <w:t xml:space="preserve"> </w:t>
      </w:r>
      <w:r w:rsidRPr="00BB1BDF">
        <w:rPr>
          <w:rFonts w:ascii="Calibri" w:hAnsi="Calibri" w:cs="Calibri"/>
          <w:b/>
        </w:rPr>
        <w:t>Abstract</w:t>
      </w:r>
      <w:r w:rsidR="006E2AB6" w:rsidRPr="00BB1BDF">
        <w:rPr>
          <w:rFonts w:ascii="Calibri" w:hAnsi="Calibri" w:cs="Calibri"/>
          <w:b/>
        </w:rPr>
        <w:t>:</w:t>
      </w:r>
    </w:p>
    <w:p w14:paraId="7B41B8C8" w14:textId="77777777" w:rsidR="00D359F4" w:rsidRPr="00BB1BDF" w:rsidRDefault="00D359F4" w:rsidP="00AF3FEC">
      <w:pPr>
        <w:spacing w:before="40" w:after="40" w:line="240" w:lineRule="auto"/>
        <w:jc w:val="both"/>
        <w:rPr>
          <w:rFonts w:ascii="Calibri" w:hAnsi="Calibri" w:cs="Calibri"/>
          <w:b/>
        </w:rPr>
      </w:pPr>
    </w:p>
    <w:p w14:paraId="235AD32F" w14:textId="77777777" w:rsidR="00185CE4" w:rsidRPr="009B4F99" w:rsidRDefault="00746903" w:rsidP="00185CE4">
      <w:pPr>
        <w:pStyle w:val="ListParagraph"/>
        <w:widowControl/>
        <w:numPr>
          <w:ilvl w:val="0"/>
          <w:numId w:val="20"/>
        </w:numPr>
        <w:suppressAutoHyphens w:val="0"/>
        <w:contextualSpacing/>
        <w:jc w:val="both"/>
        <w:rPr>
          <w:rFonts w:ascii="Calibri" w:hAnsi="Calibri" w:cs="Calibri"/>
          <w:b/>
        </w:rPr>
      </w:pPr>
      <w:r w:rsidRPr="009B4F99">
        <w:rPr>
          <w:rFonts w:ascii="Calibri" w:hAnsi="Calibri" w:cs="Calibri"/>
          <w:b/>
          <w:bCs/>
          <w:color w:val="auto"/>
        </w:rPr>
        <w:t>Around</w:t>
      </w:r>
      <w:r w:rsidR="00D67EA6" w:rsidRPr="009B4F99">
        <w:rPr>
          <w:rFonts w:ascii="Calibri" w:hAnsi="Calibri" w:cs="Calibri"/>
          <w:b/>
          <w:bCs/>
          <w:color w:val="auto"/>
        </w:rPr>
        <w:t xml:space="preserve"> </w:t>
      </w:r>
      <w:r w:rsidR="00185CE4" w:rsidRPr="009B4F99">
        <w:rPr>
          <w:rFonts w:ascii="Calibri" w:hAnsi="Calibri" w:cs="Calibri"/>
          <w:b/>
        </w:rPr>
        <w:t xml:space="preserve">8 years </w:t>
      </w:r>
      <w:r w:rsidR="00185CE4" w:rsidRPr="009B4F99">
        <w:rPr>
          <w:rFonts w:ascii="Calibri" w:hAnsi="Calibri" w:cs="Calibri"/>
        </w:rPr>
        <w:t>of experience in developing web UI applications using</w:t>
      </w:r>
      <w:r w:rsidR="00185CE4" w:rsidRPr="009B4F99">
        <w:rPr>
          <w:rFonts w:ascii="Calibri" w:hAnsi="Calibri" w:cs="Calibri"/>
          <w:b/>
        </w:rPr>
        <w:t xml:space="preserve"> JavaScript</w:t>
      </w:r>
      <w:r w:rsidR="009B4F99" w:rsidRPr="009B4F99">
        <w:rPr>
          <w:rFonts w:ascii="Calibri" w:hAnsi="Calibri" w:cs="Calibri"/>
          <w:b/>
        </w:rPr>
        <w:t>,TypeScript</w:t>
      </w:r>
      <w:r w:rsidR="00185CE4" w:rsidRPr="009B4F99">
        <w:rPr>
          <w:rFonts w:ascii="Calibri" w:hAnsi="Calibri" w:cs="Calibri"/>
          <w:b/>
        </w:rPr>
        <w:t xml:space="preserve">, AngularJS, Angular 2, Angular 4, Angular 6,7,8, JQuery, AJAX, HTML4.0/5, CSS2/3, Bootstrap, Angular Material, </w:t>
      </w:r>
      <w:r w:rsidR="00185CE4" w:rsidRPr="009B4F99">
        <w:rPr>
          <w:rFonts w:ascii="Calibri" w:hAnsi="Calibri" w:cs="Calibri"/>
        </w:rPr>
        <w:t xml:space="preserve">Knowledge on </w:t>
      </w:r>
      <w:r w:rsidR="00185CE4" w:rsidRPr="009B4F99">
        <w:rPr>
          <w:rFonts w:ascii="Calibri" w:hAnsi="Calibri" w:cs="Calibri"/>
          <w:b/>
        </w:rPr>
        <w:t xml:space="preserve">ReactJs Material-UI, </w:t>
      </w:r>
      <w:r w:rsidR="00185CE4" w:rsidRPr="009B4F99">
        <w:rPr>
          <w:rFonts w:ascii="Calibri" w:hAnsi="Calibri" w:cs="Calibri"/>
        </w:rPr>
        <w:t>Knowledge on</w:t>
      </w:r>
      <w:r w:rsidR="00185CE4" w:rsidRPr="009B4F99">
        <w:rPr>
          <w:rFonts w:ascii="Calibri" w:hAnsi="Calibri" w:cs="Calibri"/>
          <w:b/>
        </w:rPr>
        <w:t xml:space="preserve"> NodeJS, JSON </w:t>
      </w:r>
      <w:r w:rsidR="00185CE4" w:rsidRPr="009B4F99">
        <w:rPr>
          <w:rFonts w:ascii="Calibri" w:hAnsi="Calibri" w:cs="Calibri"/>
        </w:rPr>
        <w:t>and</w:t>
      </w:r>
      <w:r w:rsidR="00185CE4" w:rsidRPr="009B4F99">
        <w:rPr>
          <w:rFonts w:ascii="Calibri" w:hAnsi="Calibri" w:cs="Calibri"/>
          <w:b/>
        </w:rPr>
        <w:t xml:space="preserve"> XML.</w:t>
      </w:r>
    </w:p>
    <w:p w14:paraId="6E6475BB"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rPr>
      </w:pPr>
      <w:r w:rsidRPr="009B4F99">
        <w:rPr>
          <w:rFonts w:ascii="Calibri" w:hAnsi="Calibri" w:cs="Calibri"/>
        </w:rPr>
        <w:t xml:space="preserve">Experience in full Software Development Life Cycle (SDLC) that includes Analyzing, Designing, Coding, Testing, Implementation and Production Support. </w:t>
      </w:r>
    </w:p>
    <w:p w14:paraId="1F0587F6" w14:textId="77777777" w:rsidR="00185CE4" w:rsidRPr="009B4F99" w:rsidRDefault="00185CE4" w:rsidP="00185CE4">
      <w:pPr>
        <w:pStyle w:val="ListParagraph"/>
        <w:widowControl/>
        <w:numPr>
          <w:ilvl w:val="0"/>
          <w:numId w:val="20"/>
        </w:numPr>
        <w:suppressAutoHyphens w:val="0"/>
        <w:spacing w:after="0" w:line="240" w:lineRule="auto"/>
        <w:contextualSpacing/>
        <w:jc w:val="both"/>
        <w:rPr>
          <w:rFonts w:ascii="Calibri" w:hAnsi="Calibri" w:cs="Calibri"/>
          <w:b/>
        </w:rPr>
      </w:pPr>
      <w:r w:rsidRPr="009B4F99">
        <w:rPr>
          <w:rFonts w:ascii="Calibri" w:hAnsi="Calibri" w:cs="Calibri"/>
        </w:rPr>
        <w:t xml:space="preserve">Experience in implementing </w:t>
      </w:r>
      <w:r w:rsidRPr="009B4F99">
        <w:rPr>
          <w:rFonts w:ascii="Calibri" w:hAnsi="Calibri" w:cs="Calibri"/>
          <w:b/>
        </w:rPr>
        <w:t>Responsive web design</w:t>
      </w:r>
      <w:r w:rsidRPr="009B4F99">
        <w:rPr>
          <w:rFonts w:ascii="Calibri" w:hAnsi="Calibri" w:cs="Calibri"/>
        </w:rPr>
        <w:t xml:space="preserve"> and </w:t>
      </w:r>
      <w:r w:rsidRPr="009B4F99">
        <w:rPr>
          <w:rFonts w:ascii="Calibri" w:hAnsi="Calibri" w:cs="Calibri"/>
          <w:b/>
        </w:rPr>
        <w:t>Single Page Applications</w:t>
      </w:r>
      <w:r w:rsidRPr="009B4F99">
        <w:rPr>
          <w:rFonts w:ascii="Calibri" w:hAnsi="Calibri" w:cs="Calibri"/>
        </w:rPr>
        <w:t xml:space="preserve"> (SPA)</w:t>
      </w:r>
      <w:r w:rsidRPr="009B4F99">
        <w:rPr>
          <w:rFonts w:ascii="Calibri" w:hAnsi="Calibri" w:cs="Calibri"/>
          <w:b/>
        </w:rPr>
        <w:t xml:space="preserve">. </w:t>
      </w:r>
    </w:p>
    <w:p w14:paraId="323DBA1D"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rPr>
      </w:pPr>
      <w:r w:rsidRPr="009B4F99">
        <w:rPr>
          <w:rFonts w:ascii="Calibri" w:hAnsi="Calibri" w:cs="Calibri"/>
        </w:rPr>
        <w:t xml:space="preserve">Background development of </w:t>
      </w:r>
      <w:r w:rsidRPr="009B4F99">
        <w:rPr>
          <w:rFonts w:ascii="Calibri" w:hAnsi="Calibri" w:cs="Calibri"/>
          <w:b/>
        </w:rPr>
        <w:t>Hybrid</w:t>
      </w:r>
      <w:r w:rsidRPr="009B4F99">
        <w:rPr>
          <w:rFonts w:ascii="Calibri" w:hAnsi="Calibri" w:cs="Calibri"/>
        </w:rPr>
        <w:t xml:space="preserve"> Mobile App using Angular UI framework using AngularJs (</w:t>
      </w:r>
      <w:r w:rsidRPr="009B4F99">
        <w:rPr>
          <w:rFonts w:ascii="Calibri" w:hAnsi="Calibri" w:cs="Calibri"/>
          <w:b/>
        </w:rPr>
        <w:t>ionic</w:t>
      </w:r>
      <w:r w:rsidRPr="009B4F99">
        <w:rPr>
          <w:rFonts w:ascii="Calibri" w:hAnsi="Calibri" w:cs="Calibri"/>
        </w:rPr>
        <w:t xml:space="preserve"> Framework).</w:t>
      </w:r>
    </w:p>
    <w:p w14:paraId="0519CAE6"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rPr>
      </w:pPr>
      <w:r w:rsidRPr="009B4F99">
        <w:rPr>
          <w:rFonts w:ascii="Calibri" w:hAnsi="Calibri" w:cs="Calibri"/>
        </w:rPr>
        <w:t xml:space="preserve">Experience in </w:t>
      </w:r>
      <w:r w:rsidRPr="009B4F99">
        <w:rPr>
          <w:rFonts w:ascii="Calibri" w:hAnsi="Calibri" w:cs="Calibri"/>
          <w:b/>
        </w:rPr>
        <w:t>MVC</w:t>
      </w:r>
      <w:r w:rsidRPr="009B4F99">
        <w:rPr>
          <w:rFonts w:ascii="Calibri" w:hAnsi="Calibri" w:cs="Calibri"/>
        </w:rPr>
        <w:t xml:space="preserve"> using AngularJs </w:t>
      </w:r>
    </w:p>
    <w:p w14:paraId="49897D4C"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rPr>
      </w:pPr>
      <w:r w:rsidRPr="009B4F99">
        <w:rPr>
          <w:rFonts w:ascii="Calibri" w:hAnsi="Calibri" w:cs="Calibri"/>
        </w:rPr>
        <w:t xml:space="preserve">Experience working with </w:t>
      </w:r>
      <w:r w:rsidRPr="009B4F99">
        <w:rPr>
          <w:rFonts w:ascii="Calibri" w:hAnsi="Calibri" w:cs="Calibri"/>
          <w:b/>
        </w:rPr>
        <w:t>Twitter Bootstrap 3</w:t>
      </w:r>
      <w:r w:rsidRPr="009B4F99">
        <w:rPr>
          <w:rFonts w:ascii="Calibri" w:hAnsi="Calibri" w:cs="Calibri"/>
        </w:rPr>
        <w:t xml:space="preserve"> and </w:t>
      </w:r>
      <w:r w:rsidRPr="009B4F99">
        <w:rPr>
          <w:rFonts w:ascii="Calibri" w:hAnsi="Calibri" w:cs="Calibri"/>
          <w:b/>
        </w:rPr>
        <w:t xml:space="preserve">4 </w:t>
      </w:r>
      <w:r w:rsidRPr="009B4F99">
        <w:rPr>
          <w:rFonts w:ascii="Calibri" w:hAnsi="Calibri" w:cs="Calibri"/>
        </w:rPr>
        <w:t xml:space="preserve">Framework, and </w:t>
      </w:r>
      <w:r w:rsidRPr="009B4F99">
        <w:rPr>
          <w:rFonts w:ascii="Calibri" w:hAnsi="Calibri" w:cs="Calibri"/>
          <w:b/>
        </w:rPr>
        <w:t>JavaScript.</w:t>
      </w:r>
      <w:r w:rsidRPr="009B4F99">
        <w:rPr>
          <w:rFonts w:ascii="Calibri" w:hAnsi="Calibri" w:cs="Calibri"/>
        </w:rPr>
        <w:t xml:space="preserve"> </w:t>
      </w:r>
    </w:p>
    <w:p w14:paraId="3A9898BD"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rPr>
      </w:pPr>
      <w:r w:rsidRPr="009B4F99">
        <w:rPr>
          <w:rFonts w:ascii="Calibri" w:hAnsi="Calibri" w:cs="Calibri"/>
        </w:rPr>
        <w:t>Expert in using</w:t>
      </w:r>
      <w:r w:rsidRPr="009B4F99">
        <w:rPr>
          <w:rFonts w:ascii="Calibri" w:hAnsi="Calibri" w:cs="Calibri"/>
          <w:b/>
        </w:rPr>
        <w:t xml:space="preserve"> JSON</w:t>
      </w:r>
      <w:r w:rsidRPr="009B4F99">
        <w:rPr>
          <w:rFonts w:ascii="Calibri" w:hAnsi="Calibri" w:cs="Calibri"/>
        </w:rPr>
        <w:t xml:space="preserve"> (JavaScript Object Notation), a lightweight data-interchange format to build collection of name/value pairs and ordered list of values. </w:t>
      </w:r>
    </w:p>
    <w:p w14:paraId="0B28531F" w14:textId="77777777" w:rsidR="00185CE4" w:rsidRPr="009B4F99" w:rsidRDefault="00185CE4" w:rsidP="00185CE4">
      <w:pPr>
        <w:pStyle w:val="ListParagraph"/>
        <w:widowControl/>
        <w:numPr>
          <w:ilvl w:val="0"/>
          <w:numId w:val="20"/>
        </w:numPr>
        <w:suppressAutoHyphens w:val="0"/>
        <w:spacing w:after="0" w:line="240" w:lineRule="auto"/>
        <w:contextualSpacing/>
        <w:jc w:val="both"/>
        <w:rPr>
          <w:rFonts w:ascii="Calibri" w:hAnsi="Calibri" w:cs="Calibri"/>
          <w:b/>
        </w:rPr>
      </w:pPr>
      <w:r w:rsidRPr="009B4F99">
        <w:rPr>
          <w:rFonts w:ascii="Calibri" w:hAnsi="Calibri" w:cs="Calibri"/>
          <w:color w:val="0D0D0D"/>
          <w:shd w:val="clear" w:color="auto" w:fill="FFFFFF"/>
        </w:rPr>
        <w:t xml:space="preserve">Familiar with </w:t>
      </w:r>
      <w:r w:rsidRPr="009B4F99">
        <w:rPr>
          <w:rFonts w:ascii="Calibri" w:hAnsi="Calibri" w:cs="Calibri"/>
          <w:b/>
          <w:color w:val="0D0D0D"/>
          <w:shd w:val="clear" w:color="auto" w:fill="FFFFFF"/>
        </w:rPr>
        <w:t>Gulp</w:t>
      </w:r>
      <w:r w:rsidRPr="009B4F99">
        <w:rPr>
          <w:rFonts w:ascii="Calibri" w:hAnsi="Calibri" w:cs="Calibri"/>
          <w:color w:val="0D0D0D"/>
          <w:shd w:val="clear" w:color="auto" w:fill="FFFFFF"/>
        </w:rPr>
        <w:t xml:space="preserve"> and </w:t>
      </w:r>
      <w:r w:rsidRPr="009B4F99">
        <w:rPr>
          <w:rFonts w:ascii="Calibri" w:hAnsi="Calibri" w:cs="Calibri"/>
          <w:b/>
          <w:color w:val="0D0D0D"/>
          <w:shd w:val="clear" w:color="auto" w:fill="FFFFFF"/>
        </w:rPr>
        <w:t xml:space="preserve">Grunt </w:t>
      </w:r>
      <w:r w:rsidRPr="009B4F99">
        <w:rPr>
          <w:rFonts w:ascii="Calibri" w:hAnsi="Calibri" w:cs="Calibri"/>
          <w:color w:val="0D0D0D"/>
          <w:shd w:val="clear" w:color="auto" w:fill="FFFFFF"/>
        </w:rPr>
        <w:t xml:space="preserve">task runner to manage project and </w:t>
      </w:r>
      <w:r w:rsidRPr="009B4F99">
        <w:rPr>
          <w:rFonts w:ascii="Calibri" w:hAnsi="Calibri" w:cs="Calibri"/>
          <w:b/>
          <w:color w:val="0D0D0D"/>
          <w:shd w:val="clear" w:color="auto" w:fill="FFFFFF"/>
        </w:rPr>
        <w:t>Bower</w:t>
      </w:r>
      <w:r w:rsidRPr="009B4F99">
        <w:rPr>
          <w:rFonts w:ascii="Calibri" w:hAnsi="Calibri" w:cs="Calibri"/>
          <w:color w:val="0D0D0D"/>
          <w:shd w:val="clear" w:color="auto" w:fill="FFFFFF"/>
        </w:rPr>
        <w:t xml:space="preserve"> package manager to install libraries such as </w:t>
      </w:r>
      <w:r w:rsidRPr="009B4F99">
        <w:rPr>
          <w:rFonts w:ascii="Calibri" w:hAnsi="Calibri" w:cs="Calibri"/>
          <w:b/>
          <w:color w:val="0D0D0D"/>
          <w:shd w:val="clear" w:color="auto" w:fill="FFFFFF"/>
        </w:rPr>
        <w:t>JQuery</w:t>
      </w:r>
      <w:r w:rsidRPr="009B4F99">
        <w:rPr>
          <w:rFonts w:ascii="Calibri" w:hAnsi="Calibri" w:cs="Calibri"/>
          <w:color w:val="0D0D0D"/>
          <w:shd w:val="clear" w:color="auto" w:fill="FFFFFF"/>
        </w:rPr>
        <w:t xml:space="preserve"> and Bootstrap.</w:t>
      </w:r>
    </w:p>
    <w:p w14:paraId="2509722D"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b/>
        </w:rPr>
      </w:pPr>
      <w:r w:rsidRPr="009B4F99">
        <w:rPr>
          <w:rFonts w:ascii="Calibri" w:hAnsi="Calibri" w:cs="Calibri"/>
        </w:rPr>
        <w:t xml:space="preserve">Extensive experience on </w:t>
      </w:r>
      <w:r w:rsidRPr="009B4F99">
        <w:rPr>
          <w:rFonts w:ascii="Calibri" w:hAnsi="Calibri" w:cs="Calibri"/>
          <w:b/>
        </w:rPr>
        <w:t>CSS</w:t>
      </w:r>
      <w:r w:rsidRPr="009B4F99">
        <w:rPr>
          <w:rFonts w:ascii="Calibri" w:hAnsi="Calibri" w:cs="Calibri"/>
        </w:rPr>
        <w:t xml:space="preserve"> preprocessors </w:t>
      </w:r>
      <w:r w:rsidRPr="009B4F99">
        <w:rPr>
          <w:rFonts w:ascii="Calibri" w:hAnsi="Calibri" w:cs="Calibri"/>
          <w:b/>
        </w:rPr>
        <w:t>SASS</w:t>
      </w:r>
      <w:r w:rsidRPr="009B4F99">
        <w:rPr>
          <w:rFonts w:ascii="Calibri" w:hAnsi="Calibri" w:cs="Calibri"/>
        </w:rPr>
        <w:t xml:space="preserve"> and </w:t>
      </w:r>
      <w:r w:rsidRPr="009B4F99">
        <w:rPr>
          <w:rFonts w:ascii="Calibri" w:hAnsi="Calibri" w:cs="Calibri"/>
          <w:b/>
        </w:rPr>
        <w:t>LESS</w:t>
      </w:r>
      <w:r w:rsidRPr="009B4F99">
        <w:rPr>
          <w:rFonts w:ascii="Calibri" w:hAnsi="Calibri" w:cs="Calibri"/>
        </w:rPr>
        <w:t>.</w:t>
      </w:r>
      <w:r w:rsidRPr="009B4F99">
        <w:rPr>
          <w:rFonts w:ascii="Calibri" w:eastAsia="Calibri" w:hAnsi="Calibri" w:cs="Calibri"/>
          <w:color w:val="0D0D0D"/>
          <w:shd w:val="clear" w:color="auto" w:fill="FFFFFF"/>
        </w:rPr>
        <w:t xml:space="preserve"> </w:t>
      </w:r>
    </w:p>
    <w:p w14:paraId="766DFEBD"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b/>
        </w:rPr>
      </w:pPr>
      <w:r w:rsidRPr="009B4F99">
        <w:rPr>
          <w:rFonts w:ascii="Calibri" w:hAnsi="Calibri" w:cs="Calibri"/>
        </w:rPr>
        <w:t xml:space="preserve">Good experience on working with </w:t>
      </w:r>
      <w:r w:rsidRPr="009B4F99">
        <w:rPr>
          <w:rFonts w:ascii="Calibri" w:hAnsi="Calibri" w:cs="Calibri"/>
          <w:b/>
        </w:rPr>
        <w:t xml:space="preserve">CSS Background, Animations, and Layouts, positioning, border, margin, padding, table, Pseudo classes, Pseudo elements and CSS behaviors </w:t>
      </w:r>
      <w:r w:rsidRPr="009B4F99">
        <w:rPr>
          <w:rFonts w:ascii="Calibri" w:hAnsi="Calibri" w:cs="Calibri"/>
        </w:rPr>
        <w:t>including the</w:t>
      </w:r>
      <w:r w:rsidRPr="009B4F99">
        <w:rPr>
          <w:rFonts w:ascii="Calibri" w:hAnsi="Calibri" w:cs="Calibri"/>
          <w:b/>
        </w:rPr>
        <w:t xml:space="preserve"> Box model.</w:t>
      </w:r>
    </w:p>
    <w:p w14:paraId="74D2830E"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rPr>
      </w:pPr>
      <w:r w:rsidRPr="009B4F99">
        <w:rPr>
          <w:rFonts w:ascii="Calibri" w:hAnsi="Calibri" w:cs="Calibri"/>
        </w:rPr>
        <w:t xml:space="preserve">Experience in developing web applications with Cross Browser Compatibility using </w:t>
      </w:r>
      <w:r w:rsidRPr="009B4F99">
        <w:rPr>
          <w:rFonts w:ascii="Calibri" w:hAnsi="Calibri" w:cs="Calibri"/>
          <w:b/>
        </w:rPr>
        <w:t>HTML5</w:t>
      </w:r>
      <w:r w:rsidRPr="009B4F99">
        <w:rPr>
          <w:rFonts w:ascii="Calibri" w:hAnsi="Calibri" w:cs="Calibri"/>
        </w:rPr>
        <w:t xml:space="preserve">, </w:t>
      </w:r>
      <w:r w:rsidRPr="009B4F99">
        <w:rPr>
          <w:rFonts w:ascii="Calibri" w:hAnsi="Calibri" w:cs="Calibri"/>
          <w:b/>
        </w:rPr>
        <w:t>CSS3</w:t>
      </w:r>
      <w:r w:rsidRPr="009B4F99">
        <w:rPr>
          <w:rFonts w:ascii="Calibri" w:hAnsi="Calibri" w:cs="Calibri"/>
        </w:rPr>
        <w:t xml:space="preserve"> (IE 10, chrome, Firefox and Safari).</w:t>
      </w:r>
    </w:p>
    <w:p w14:paraId="4AFAAD97" w14:textId="77777777" w:rsidR="00185CE4" w:rsidRPr="009B4F99" w:rsidRDefault="00185CE4" w:rsidP="00185CE4">
      <w:pPr>
        <w:pStyle w:val="ListParagraph"/>
        <w:widowControl/>
        <w:numPr>
          <w:ilvl w:val="0"/>
          <w:numId w:val="20"/>
        </w:numPr>
        <w:suppressAutoHyphens w:val="0"/>
        <w:contextualSpacing/>
        <w:jc w:val="both"/>
        <w:rPr>
          <w:rFonts w:ascii="Calibri" w:eastAsia="Calibri" w:hAnsi="Calibri" w:cs="Calibri"/>
          <w:b/>
        </w:rPr>
      </w:pPr>
      <w:r w:rsidRPr="009B4F99">
        <w:rPr>
          <w:rFonts w:ascii="Calibri" w:hAnsi="Calibri" w:cs="Calibri"/>
        </w:rPr>
        <w:t xml:space="preserve">Extensively used </w:t>
      </w:r>
      <w:r w:rsidRPr="009B4F99">
        <w:rPr>
          <w:rFonts w:ascii="Calibri" w:eastAsia="Calibri" w:hAnsi="Calibri" w:cs="Calibri"/>
          <w:b/>
        </w:rPr>
        <w:t>SVN</w:t>
      </w:r>
      <w:r w:rsidRPr="009B4F99">
        <w:rPr>
          <w:rFonts w:ascii="Calibri" w:eastAsia="Calibri" w:hAnsi="Calibri" w:cs="Calibri"/>
        </w:rPr>
        <w:t xml:space="preserve"> (tortoise SVN), </w:t>
      </w:r>
      <w:r w:rsidRPr="009B4F99">
        <w:rPr>
          <w:rFonts w:ascii="Calibri" w:eastAsia="Calibri" w:hAnsi="Calibri" w:cs="Calibri"/>
          <w:b/>
        </w:rPr>
        <w:t>Git</w:t>
      </w:r>
      <w:r w:rsidRPr="009B4F99">
        <w:rPr>
          <w:rFonts w:ascii="Calibri" w:eastAsia="Calibri" w:hAnsi="Calibri" w:cs="Calibri"/>
        </w:rPr>
        <w:t xml:space="preserve"> (github), </w:t>
      </w:r>
      <w:r w:rsidRPr="009B4F99">
        <w:rPr>
          <w:rFonts w:ascii="Calibri" w:eastAsia="Calibri" w:hAnsi="Calibri" w:cs="Calibri"/>
          <w:b/>
        </w:rPr>
        <w:t xml:space="preserve">Sublime text, Vs Code, Notepad++ </w:t>
      </w:r>
      <w:r w:rsidRPr="009B4F99">
        <w:rPr>
          <w:rFonts w:ascii="Calibri" w:eastAsia="Calibri" w:hAnsi="Calibri" w:cs="Calibri"/>
        </w:rPr>
        <w:t xml:space="preserve">and </w:t>
      </w:r>
      <w:r w:rsidRPr="009B4F99">
        <w:rPr>
          <w:rFonts w:ascii="Calibri" w:eastAsia="Calibri" w:hAnsi="Calibri" w:cs="Calibri"/>
          <w:b/>
        </w:rPr>
        <w:t>Brackets</w:t>
      </w:r>
      <w:r w:rsidRPr="009B4F99">
        <w:rPr>
          <w:rFonts w:ascii="Calibri" w:eastAsia="Calibri" w:hAnsi="Calibri" w:cs="Calibri"/>
        </w:rPr>
        <w:t xml:space="preserve">. </w:t>
      </w:r>
    </w:p>
    <w:p w14:paraId="0DE25D4A"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b/>
        </w:rPr>
      </w:pPr>
      <w:r w:rsidRPr="009B4F99">
        <w:rPr>
          <w:rFonts w:ascii="Calibri" w:hAnsi="Calibri" w:cs="Calibri"/>
        </w:rPr>
        <w:t xml:space="preserve">Experience and understanding of using package managing tools </w:t>
      </w:r>
      <w:r w:rsidRPr="009B4F99">
        <w:rPr>
          <w:rFonts w:ascii="Calibri" w:hAnsi="Calibri" w:cs="Calibri"/>
          <w:b/>
        </w:rPr>
        <w:t>BOWER</w:t>
      </w:r>
      <w:r w:rsidRPr="009B4F99">
        <w:rPr>
          <w:rFonts w:ascii="Calibri" w:hAnsi="Calibri" w:cs="Calibri"/>
        </w:rPr>
        <w:t xml:space="preserve"> and </w:t>
      </w:r>
      <w:r w:rsidRPr="009B4F99">
        <w:rPr>
          <w:rFonts w:ascii="Calibri" w:hAnsi="Calibri" w:cs="Calibri"/>
          <w:b/>
        </w:rPr>
        <w:t xml:space="preserve">NPM. </w:t>
      </w:r>
    </w:p>
    <w:p w14:paraId="402194C8"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rPr>
      </w:pPr>
      <w:r w:rsidRPr="009B4F99">
        <w:rPr>
          <w:rFonts w:ascii="Calibri" w:hAnsi="Calibri" w:cs="Calibri"/>
        </w:rPr>
        <w:t>Hands-on experience in Responsive Web Design (</w:t>
      </w:r>
      <w:r w:rsidRPr="009B4F99">
        <w:rPr>
          <w:rFonts w:ascii="Calibri" w:hAnsi="Calibri" w:cs="Calibri"/>
          <w:b/>
        </w:rPr>
        <w:t>RWD</w:t>
      </w:r>
      <w:r w:rsidRPr="009B4F99">
        <w:rPr>
          <w:rFonts w:ascii="Calibri" w:hAnsi="Calibri" w:cs="Calibri"/>
        </w:rPr>
        <w:t xml:space="preserve">). </w:t>
      </w:r>
    </w:p>
    <w:p w14:paraId="63559FA2" w14:textId="77777777" w:rsidR="00185CE4" w:rsidRPr="009B4F99" w:rsidRDefault="00185CE4" w:rsidP="00185CE4">
      <w:pPr>
        <w:pStyle w:val="ListParagraph"/>
        <w:widowControl/>
        <w:numPr>
          <w:ilvl w:val="0"/>
          <w:numId w:val="20"/>
        </w:numPr>
        <w:suppressAutoHyphens w:val="0"/>
        <w:contextualSpacing/>
        <w:jc w:val="both"/>
        <w:rPr>
          <w:rFonts w:ascii="Calibri" w:hAnsi="Calibri" w:cs="Calibri"/>
        </w:rPr>
      </w:pPr>
      <w:r w:rsidRPr="009B4F99">
        <w:rPr>
          <w:rFonts w:ascii="Calibri" w:hAnsi="Calibri" w:cs="Calibri"/>
        </w:rPr>
        <w:t xml:space="preserve">Hands-on experience both </w:t>
      </w:r>
      <w:r w:rsidRPr="009B4F99">
        <w:rPr>
          <w:rFonts w:ascii="Calibri" w:hAnsi="Calibri" w:cs="Calibri"/>
          <w:b/>
        </w:rPr>
        <w:t>Windows</w:t>
      </w:r>
      <w:r w:rsidRPr="009B4F99">
        <w:rPr>
          <w:rFonts w:ascii="Calibri" w:hAnsi="Calibri" w:cs="Calibri"/>
        </w:rPr>
        <w:t xml:space="preserve"> and </w:t>
      </w:r>
      <w:r w:rsidRPr="009B4F99">
        <w:rPr>
          <w:rFonts w:ascii="Calibri" w:hAnsi="Calibri" w:cs="Calibri"/>
          <w:b/>
        </w:rPr>
        <w:t>Linux</w:t>
      </w:r>
      <w:r w:rsidRPr="009B4F99">
        <w:rPr>
          <w:rFonts w:ascii="Calibri" w:hAnsi="Calibri" w:cs="Calibri"/>
        </w:rPr>
        <w:t xml:space="preserve"> environments.</w:t>
      </w:r>
    </w:p>
    <w:p w14:paraId="66DA0807" w14:textId="77777777" w:rsidR="00B92837" w:rsidRPr="009B4F99" w:rsidRDefault="00185CE4" w:rsidP="009B4F99">
      <w:pPr>
        <w:pStyle w:val="ListParagraph"/>
        <w:widowControl/>
        <w:numPr>
          <w:ilvl w:val="0"/>
          <w:numId w:val="20"/>
        </w:numPr>
        <w:suppressAutoHyphens w:val="0"/>
        <w:contextualSpacing/>
        <w:jc w:val="both"/>
        <w:rPr>
          <w:rFonts w:ascii="Calibri" w:hAnsi="Calibri" w:cs="Calibri"/>
          <w:b/>
        </w:rPr>
      </w:pPr>
      <w:r w:rsidRPr="009B4F99">
        <w:rPr>
          <w:rFonts w:ascii="Calibri" w:hAnsi="Calibri" w:cs="Calibri"/>
        </w:rPr>
        <w:t xml:space="preserve">Experience in Quality Assurance, </w:t>
      </w:r>
      <w:r w:rsidRPr="009B4F99">
        <w:rPr>
          <w:rFonts w:ascii="Calibri" w:hAnsi="Calibri" w:cs="Calibri"/>
          <w:b/>
        </w:rPr>
        <w:t>Unit Testing</w:t>
      </w:r>
      <w:r w:rsidRPr="009B4F99">
        <w:rPr>
          <w:rFonts w:ascii="Calibri" w:hAnsi="Calibri" w:cs="Calibri"/>
        </w:rPr>
        <w:t>.</w:t>
      </w:r>
    </w:p>
    <w:p w14:paraId="5572F040" w14:textId="77777777" w:rsidR="006E2AB6" w:rsidRPr="00BB1BDF" w:rsidRDefault="00BC0F2C" w:rsidP="00AF3FEC">
      <w:pPr>
        <w:spacing w:before="40" w:after="40" w:line="240" w:lineRule="auto"/>
        <w:jc w:val="both"/>
        <w:rPr>
          <w:rFonts w:ascii="Calibri" w:hAnsi="Calibri" w:cs="Calibri"/>
          <w:b/>
        </w:rPr>
      </w:pPr>
      <w:r w:rsidRPr="00BB1BDF">
        <w:rPr>
          <w:rFonts w:ascii="Calibri" w:hAnsi="Calibri" w:cs="Calibri"/>
          <w:b/>
        </w:rPr>
        <w:t>Technical</w:t>
      </w:r>
      <w:r w:rsidR="00D67EA6">
        <w:rPr>
          <w:rFonts w:ascii="Calibri" w:hAnsi="Calibri" w:cs="Calibri"/>
          <w:b/>
        </w:rPr>
        <w:t xml:space="preserve"> </w:t>
      </w:r>
      <w:r w:rsidRPr="00BB1BDF">
        <w:rPr>
          <w:rFonts w:ascii="Calibri" w:hAnsi="Calibri" w:cs="Calibri"/>
          <w:b/>
        </w:rPr>
        <w:t>Competencies</w:t>
      </w:r>
      <w:r w:rsidR="00030737" w:rsidRPr="00BB1BDF">
        <w:rPr>
          <w:rFonts w:ascii="Calibri" w:hAnsi="Calibri" w:cs="Calibri"/>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2"/>
        <w:gridCol w:w="6704"/>
      </w:tblGrid>
      <w:tr w:rsidR="00185CE4" w:rsidRPr="009B4F99" w14:paraId="382B6F2A" w14:textId="77777777" w:rsidTr="009B4F99">
        <w:trPr>
          <w:trHeight w:val="553"/>
        </w:trPr>
        <w:tc>
          <w:tcPr>
            <w:tcW w:w="2712" w:type="dxa"/>
            <w:shd w:val="clear" w:color="auto" w:fill="auto"/>
          </w:tcPr>
          <w:p w14:paraId="35779CD2" w14:textId="77777777" w:rsidR="00185CE4" w:rsidRPr="009B4F99" w:rsidRDefault="00185CE4" w:rsidP="00185CE4">
            <w:pPr>
              <w:spacing w:after="40" w:line="240" w:lineRule="auto"/>
              <w:jc w:val="both"/>
              <w:rPr>
                <w:rFonts w:ascii="Calibri" w:hAnsi="Calibri" w:cs="Calibri"/>
              </w:rPr>
            </w:pPr>
            <w:r w:rsidRPr="009B4F99">
              <w:rPr>
                <w:rFonts w:ascii="Calibri" w:hAnsi="Calibri" w:cs="Calibri"/>
                <w:b/>
              </w:rPr>
              <w:t>UI Web Technologies.</w:t>
            </w:r>
          </w:p>
        </w:tc>
        <w:tc>
          <w:tcPr>
            <w:tcW w:w="6704" w:type="dxa"/>
            <w:shd w:val="clear" w:color="auto" w:fill="auto"/>
          </w:tcPr>
          <w:p w14:paraId="48C7E866" w14:textId="77777777" w:rsidR="00185CE4" w:rsidRPr="009B4F99" w:rsidRDefault="00185CE4" w:rsidP="00185CE4">
            <w:pPr>
              <w:spacing w:after="40" w:line="240" w:lineRule="auto"/>
              <w:jc w:val="both"/>
              <w:rPr>
                <w:rFonts w:ascii="Calibri" w:hAnsi="Calibri" w:cs="Calibri"/>
              </w:rPr>
            </w:pPr>
            <w:r w:rsidRPr="009B4F99">
              <w:rPr>
                <w:rFonts w:ascii="Calibri" w:hAnsi="Calibri" w:cs="Calibri"/>
              </w:rPr>
              <w:t>HTML/HTML5, CSS/CSS3, AJAX, XML, JSON, UI Concepts, Bootstrap, Angular Material, Material UI, LESS and SASS.</w:t>
            </w:r>
          </w:p>
        </w:tc>
      </w:tr>
      <w:tr w:rsidR="00185CE4" w:rsidRPr="009B4F99" w14:paraId="6D4615C7" w14:textId="77777777" w:rsidTr="009B4F99">
        <w:trPr>
          <w:trHeight w:val="292"/>
        </w:trPr>
        <w:tc>
          <w:tcPr>
            <w:tcW w:w="2712" w:type="dxa"/>
            <w:shd w:val="clear" w:color="auto" w:fill="auto"/>
          </w:tcPr>
          <w:p w14:paraId="75547D7D" w14:textId="77777777" w:rsidR="00185CE4" w:rsidRPr="009B4F99" w:rsidRDefault="00185CE4" w:rsidP="00185CE4">
            <w:pPr>
              <w:spacing w:after="40" w:line="240" w:lineRule="auto"/>
              <w:jc w:val="both"/>
              <w:rPr>
                <w:rFonts w:ascii="Calibri" w:hAnsi="Calibri" w:cs="Calibri"/>
              </w:rPr>
            </w:pPr>
            <w:r w:rsidRPr="009B4F99">
              <w:rPr>
                <w:rFonts w:ascii="Calibri" w:hAnsi="Calibri" w:cs="Calibri"/>
                <w:b/>
              </w:rPr>
              <w:t>Scripting Languages</w:t>
            </w:r>
          </w:p>
        </w:tc>
        <w:tc>
          <w:tcPr>
            <w:tcW w:w="6704" w:type="dxa"/>
            <w:shd w:val="clear" w:color="auto" w:fill="auto"/>
          </w:tcPr>
          <w:p w14:paraId="455F1F71" w14:textId="77777777" w:rsidR="00185CE4" w:rsidRPr="009B4F99" w:rsidRDefault="00185CE4" w:rsidP="00185CE4">
            <w:pPr>
              <w:spacing w:after="40" w:line="240" w:lineRule="auto"/>
              <w:jc w:val="both"/>
              <w:rPr>
                <w:rFonts w:ascii="Calibri" w:hAnsi="Calibri" w:cs="Calibri"/>
              </w:rPr>
            </w:pPr>
            <w:r w:rsidRPr="009B4F99">
              <w:rPr>
                <w:rFonts w:ascii="Calibri" w:hAnsi="Calibri" w:cs="Calibri"/>
              </w:rPr>
              <w:t>JavaScript</w:t>
            </w:r>
            <w:r w:rsidR="009B4F99" w:rsidRPr="009B4F99">
              <w:rPr>
                <w:rFonts w:ascii="Calibri" w:hAnsi="Calibri" w:cs="Calibri"/>
              </w:rPr>
              <w:t>,TypeScript</w:t>
            </w:r>
            <w:r w:rsidRPr="009B4F99">
              <w:rPr>
                <w:rFonts w:ascii="Calibri" w:hAnsi="Calibri" w:cs="Calibri"/>
              </w:rPr>
              <w:t>, jQuery, AngularvJS1.5/2/4/6, ReactJs and NodeJS</w:t>
            </w:r>
          </w:p>
        </w:tc>
      </w:tr>
      <w:tr w:rsidR="00185CE4" w:rsidRPr="009B4F99" w14:paraId="6220B18F" w14:textId="77777777" w:rsidTr="009B4F99">
        <w:trPr>
          <w:trHeight w:val="292"/>
        </w:trPr>
        <w:tc>
          <w:tcPr>
            <w:tcW w:w="2712" w:type="dxa"/>
            <w:shd w:val="clear" w:color="auto" w:fill="auto"/>
          </w:tcPr>
          <w:p w14:paraId="34BE6A6E" w14:textId="77777777" w:rsidR="00185CE4" w:rsidRPr="009B4F99" w:rsidRDefault="00185CE4" w:rsidP="00185CE4">
            <w:pPr>
              <w:spacing w:after="40" w:line="240" w:lineRule="auto"/>
              <w:jc w:val="both"/>
              <w:rPr>
                <w:rFonts w:ascii="Calibri" w:hAnsi="Calibri" w:cs="Calibri"/>
              </w:rPr>
            </w:pPr>
            <w:r w:rsidRPr="009B4F99">
              <w:rPr>
                <w:rFonts w:ascii="Calibri" w:hAnsi="Calibri" w:cs="Calibri"/>
                <w:b/>
              </w:rPr>
              <w:t>IDE’s</w:t>
            </w:r>
          </w:p>
        </w:tc>
        <w:tc>
          <w:tcPr>
            <w:tcW w:w="6704" w:type="dxa"/>
            <w:shd w:val="clear" w:color="auto" w:fill="auto"/>
          </w:tcPr>
          <w:p w14:paraId="0805D09C" w14:textId="77777777" w:rsidR="00185CE4" w:rsidRPr="009B4F99" w:rsidRDefault="00185CE4" w:rsidP="00185CE4">
            <w:pPr>
              <w:spacing w:after="40" w:line="240" w:lineRule="auto"/>
              <w:jc w:val="both"/>
              <w:rPr>
                <w:rFonts w:ascii="Calibri" w:hAnsi="Calibri" w:cs="Calibri"/>
              </w:rPr>
            </w:pPr>
            <w:r w:rsidRPr="009B4F99">
              <w:rPr>
                <w:rFonts w:ascii="Calibri" w:hAnsi="Calibri" w:cs="Calibri"/>
              </w:rPr>
              <w:t>Eclipse, Sublime Text, Notepad++, Visual Studio and Brackets</w:t>
            </w:r>
          </w:p>
        </w:tc>
      </w:tr>
      <w:tr w:rsidR="00185CE4" w:rsidRPr="009B4F99" w14:paraId="22BC34A4" w14:textId="77777777" w:rsidTr="009B4F99">
        <w:trPr>
          <w:trHeight w:val="307"/>
        </w:trPr>
        <w:tc>
          <w:tcPr>
            <w:tcW w:w="2712" w:type="dxa"/>
            <w:shd w:val="clear" w:color="auto" w:fill="auto"/>
          </w:tcPr>
          <w:p w14:paraId="1B48A054" w14:textId="77777777" w:rsidR="00185CE4" w:rsidRPr="009B4F99" w:rsidRDefault="00185CE4" w:rsidP="00185CE4">
            <w:pPr>
              <w:spacing w:after="40" w:line="240" w:lineRule="auto"/>
              <w:jc w:val="both"/>
              <w:rPr>
                <w:rFonts w:ascii="Calibri" w:hAnsi="Calibri" w:cs="Calibri"/>
              </w:rPr>
            </w:pPr>
            <w:r w:rsidRPr="009B4F99">
              <w:rPr>
                <w:rFonts w:ascii="Calibri" w:hAnsi="Calibri" w:cs="Calibri"/>
                <w:b/>
              </w:rPr>
              <w:t>Version Control</w:t>
            </w:r>
          </w:p>
        </w:tc>
        <w:tc>
          <w:tcPr>
            <w:tcW w:w="6704" w:type="dxa"/>
            <w:shd w:val="clear" w:color="auto" w:fill="auto"/>
          </w:tcPr>
          <w:p w14:paraId="4C3B8723" w14:textId="77777777" w:rsidR="00185CE4" w:rsidRPr="009B4F99" w:rsidRDefault="00185CE4" w:rsidP="00185CE4">
            <w:pPr>
              <w:spacing w:after="40" w:line="240" w:lineRule="auto"/>
              <w:jc w:val="both"/>
              <w:rPr>
                <w:rFonts w:ascii="Calibri" w:hAnsi="Calibri" w:cs="Calibri"/>
              </w:rPr>
            </w:pPr>
            <w:r w:rsidRPr="009B4F99">
              <w:rPr>
                <w:rFonts w:ascii="Calibri" w:hAnsi="Calibri" w:cs="Calibri"/>
              </w:rPr>
              <w:t>SVN, GIT, BitBucket</w:t>
            </w:r>
          </w:p>
        </w:tc>
      </w:tr>
      <w:tr w:rsidR="00185CE4" w:rsidRPr="009B4F99" w14:paraId="1E3B47C3" w14:textId="77777777" w:rsidTr="009B4F99">
        <w:trPr>
          <w:trHeight w:val="584"/>
        </w:trPr>
        <w:tc>
          <w:tcPr>
            <w:tcW w:w="2712" w:type="dxa"/>
            <w:shd w:val="clear" w:color="auto" w:fill="auto"/>
          </w:tcPr>
          <w:p w14:paraId="293C32C6" w14:textId="77777777" w:rsidR="00185CE4" w:rsidRPr="009B4F99" w:rsidRDefault="00185CE4" w:rsidP="00185CE4">
            <w:pPr>
              <w:spacing w:after="40" w:line="240" w:lineRule="auto"/>
              <w:contextualSpacing/>
              <w:jc w:val="both"/>
              <w:rPr>
                <w:rFonts w:ascii="Calibri" w:hAnsi="Calibri" w:cs="Calibri"/>
                <w:b/>
              </w:rPr>
            </w:pPr>
            <w:r w:rsidRPr="009B4F99">
              <w:rPr>
                <w:rFonts w:ascii="Calibri" w:hAnsi="Calibri" w:cs="Calibri"/>
                <w:b/>
              </w:rPr>
              <w:t>Debugging Tools</w:t>
            </w:r>
          </w:p>
        </w:tc>
        <w:tc>
          <w:tcPr>
            <w:tcW w:w="6704" w:type="dxa"/>
            <w:shd w:val="clear" w:color="auto" w:fill="auto"/>
          </w:tcPr>
          <w:p w14:paraId="05749C71" w14:textId="77777777" w:rsidR="00185CE4" w:rsidRPr="009B4F99" w:rsidRDefault="00185CE4" w:rsidP="00185CE4">
            <w:pPr>
              <w:spacing w:after="40" w:line="240" w:lineRule="auto"/>
              <w:contextualSpacing/>
              <w:jc w:val="both"/>
              <w:rPr>
                <w:rFonts w:ascii="Calibri" w:hAnsi="Calibri" w:cs="Calibri"/>
                <w:bCs/>
                <w:color w:val="00000A"/>
              </w:rPr>
            </w:pPr>
            <w:r w:rsidRPr="009B4F99">
              <w:rPr>
                <w:rFonts w:ascii="Calibri" w:hAnsi="Calibri" w:cs="Calibri"/>
                <w:bCs/>
                <w:color w:val="00000A"/>
              </w:rPr>
              <w:t>Firebug</w:t>
            </w:r>
            <w:r w:rsidRPr="009B4F99">
              <w:rPr>
                <w:rFonts w:ascii="Calibri" w:hAnsi="Calibri" w:cs="Calibri"/>
                <w:color w:val="00000A"/>
              </w:rPr>
              <w:t xml:space="preserve">, </w:t>
            </w:r>
            <w:r w:rsidRPr="009B4F99">
              <w:rPr>
                <w:rFonts w:ascii="Calibri" w:hAnsi="Calibri" w:cs="Calibri"/>
                <w:bCs/>
                <w:color w:val="00000A"/>
              </w:rPr>
              <w:t>Chrome or safari web inspectors and IE Developer Toolbar</w:t>
            </w:r>
          </w:p>
          <w:p w14:paraId="65A24B9A" w14:textId="77777777" w:rsidR="00185CE4" w:rsidRPr="009B4F99" w:rsidRDefault="00185CE4" w:rsidP="00185CE4">
            <w:pPr>
              <w:spacing w:after="40" w:line="240" w:lineRule="auto"/>
              <w:contextualSpacing/>
              <w:jc w:val="both"/>
              <w:rPr>
                <w:rFonts w:ascii="Calibri" w:hAnsi="Calibri" w:cs="Calibri"/>
              </w:rPr>
            </w:pPr>
          </w:p>
        </w:tc>
      </w:tr>
      <w:tr w:rsidR="00030737" w:rsidRPr="009B4F99" w14:paraId="214DEC86" w14:textId="77777777" w:rsidTr="009B4F99">
        <w:trPr>
          <w:trHeight w:val="353"/>
        </w:trPr>
        <w:tc>
          <w:tcPr>
            <w:tcW w:w="2712" w:type="dxa"/>
            <w:shd w:val="clear" w:color="auto" w:fill="auto"/>
          </w:tcPr>
          <w:p w14:paraId="633CBE22" w14:textId="77777777" w:rsidR="00030737" w:rsidRPr="009B4F99" w:rsidRDefault="00185CE4" w:rsidP="00185CE4">
            <w:pPr>
              <w:spacing w:before="40" w:after="40" w:line="240" w:lineRule="auto"/>
              <w:rPr>
                <w:rFonts w:ascii="Calibri" w:hAnsi="Calibri" w:cs="Calibri"/>
                <w:b/>
                <w:color w:val="auto"/>
              </w:rPr>
            </w:pPr>
            <w:r w:rsidRPr="009B4F99">
              <w:rPr>
                <w:rFonts w:ascii="Calibri" w:hAnsi="Calibri" w:cs="Calibri"/>
                <w:b/>
              </w:rPr>
              <w:t>Operating Systems</w:t>
            </w:r>
          </w:p>
        </w:tc>
        <w:tc>
          <w:tcPr>
            <w:tcW w:w="6704" w:type="dxa"/>
            <w:shd w:val="clear" w:color="auto" w:fill="auto"/>
          </w:tcPr>
          <w:p w14:paraId="2C570455" w14:textId="77777777" w:rsidR="00030737" w:rsidRPr="009B4F99" w:rsidRDefault="00185CE4" w:rsidP="00185CE4">
            <w:pPr>
              <w:widowControl/>
              <w:suppressAutoHyphens w:val="0"/>
              <w:spacing w:before="40" w:after="40" w:line="240" w:lineRule="auto"/>
              <w:jc w:val="both"/>
              <w:rPr>
                <w:rFonts w:ascii="Calibri" w:hAnsi="Calibri" w:cs="Calibri"/>
                <w:color w:val="auto"/>
              </w:rPr>
            </w:pPr>
            <w:r w:rsidRPr="009B4F99">
              <w:rPr>
                <w:rFonts w:ascii="Calibri" w:hAnsi="Calibri" w:cs="Calibri"/>
              </w:rPr>
              <w:t>Windows, Linux</w:t>
            </w:r>
          </w:p>
        </w:tc>
      </w:tr>
      <w:tr w:rsidR="00E73B7F" w:rsidRPr="009B4F99" w14:paraId="3998EF7B" w14:textId="77777777" w:rsidTr="009B4F99">
        <w:trPr>
          <w:trHeight w:val="353"/>
        </w:trPr>
        <w:tc>
          <w:tcPr>
            <w:tcW w:w="2712" w:type="dxa"/>
            <w:shd w:val="clear" w:color="auto" w:fill="auto"/>
          </w:tcPr>
          <w:p w14:paraId="45779AA2" w14:textId="77777777" w:rsidR="00E73B7F" w:rsidRPr="00E73B7F" w:rsidRDefault="00E73B7F" w:rsidP="00E73B7F">
            <w:pPr>
              <w:spacing w:after="40" w:line="240" w:lineRule="auto"/>
              <w:jc w:val="both"/>
              <w:rPr>
                <w:rFonts w:asciiTheme="minorHAnsi" w:hAnsiTheme="minorHAnsi" w:cstheme="minorHAnsi"/>
                <w:b/>
              </w:rPr>
            </w:pPr>
            <w:r w:rsidRPr="00E73B7F">
              <w:rPr>
                <w:rFonts w:asciiTheme="minorHAnsi" w:hAnsiTheme="minorHAnsi" w:cstheme="minorHAnsi"/>
                <w:b/>
              </w:rPr>
              <w:t>Databases</w:t>
            </w:r>
          </w:p>
        </w:tc>
        <w:tc>
          <w:tcPr>
            <w:tcW w:w="6704" w:type="dxa"/>
            <w:shd w:val="clear" w:color="auto" w:fill="auto"/>
          </w:tcPr>
          <w:p w14:paraId="18741D68" w14:textId="77777777" w:rsidR="00E73B7F" w:rsidRPr="00E73B7F" w:rsidRDefault="00E73B7F" w:rsidP="00E73B7F">
            <w:pPr>
              <w:spacing w:after="40" w:line="240" w:lineRule="auto"/>
              <w:jc w:val="both"/>
              <w:rPr>
                <w:rFonts w:asciiTheme="minorHAnsi" w:hAnsiTheme="minorHAnsi" w:cstheme="minorHAnsi"/>
              </w:rPr>
            </w:pPr>
            <w:r w:rsidRPr="00E73B7F">
              <w:rPr>
                <w:rFonts w:asciiTheme="minorHAnsi" w:hAnsiTheme="minorHAnsi" w:cstheme="minorHAnsi"/>
              </w:rPr>
              <w:t>MongoDB and Knowledge on SQL</w:t>
            </w:r>
          </w:p>
        </w:tc>
      </w:tr>
    </w:tbl>
    <w:p w14:paraId="3B280D36" w14:textId="5B222D74" w:rsidR="00602694" w:rsidRDefault="00B0407B" w:rsidP="00AF3FEC">
      <w:pPr>
        <w:spacing w:before="120" w:after="120" w:line="240" w:lineRule="auto"/>
        <w:jc w:val="both"/>
        <w:rPr>
          <w:rFonts w:ascii="Calibri" w:hAnsi="Calibri" w:cs="Calibri"/>
          <w:b/>
        </w:rPr>
      </w:pPr>
      <w:bookmarkStart w:id="0" w:name="_Hlk499736339"/>
      <w:r w:rsidRPr="00BB1BDF">
        <w:rPr>
          <w:rFonts w:ascii="Calibri" w:hAnsi="Calibri" w:cs="Calibri"/>
          <w:b/>
        </w:rPr>
        <w:lastRenderedPageBreak/>
        <w:t>Organizational</w:t>
      </w:r>
      <w:r w:rsidR="00D67EA6">
        <w:rPr>
          <w:rFonts w:ascii="Calibri" w:hAnsi="Calibri" w:cs="Calibri"/>
          <w:b/>
        </w:rPr>
        <w:t xml:space="preserve"> </w:t>
      </w:r>
      <w:r w:rsidR="0073730D" w:rsidRPr="00BB1BDF">
        <w:rPr>
          <w:rFonts w:ascii="Calibri" w:hAnsi="Calibri" w:cs="Calibri"/>
          <w:b/>
        </w:rPr>
        <w:t>Experience</w:t>
      </w:r>
      <w:bookmarkEnd w:id="0"/>
      <w:r w:rsidRPr="00BB1BDF">
        <w:rPr>
          <w:rFonts w:ascii="Calibri" w:hAnsi="Calibri" w:cs="Calibri"/>
          <w:b/>
        </w:rPr>
        <w:t>:</w:t>
      </w:r>
    </w:p>
    <w:tbl>
      <w:tblPr>
        <w:tblW w:w="93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348"/>
        <w:gridCol w:w="2224"/>
        <w:gridCol w:w="2224"/>
        <w:gridCol w:w="2224"/>
      </w:tblGrid>
      <w:tr w:rsidR="004356C4" w:rsidRPr="00BB1BDF" w14:paraId="477B3888" w14:textId="77777777" w:rsidTr="004E106D">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5B23641C" w14:textId="77777777" w:rsidR="004356C4" w:rsidRPr="00BB1BDF" w:rsidRDefault="004356C4" w:rsidP="004E106D">
            <w:pPr>
              <w:spacing w:before="120" w:after="120" w:line="240" w:lineRule="auto"/>
              <w:jc w:val="both"/>
              <w:rPr>
                <w:rFonts w:ascii="Calibri" w:hAnsi="Calibri" w:cs="Calibri"/>
                <w:b/>
              </w:rPr>
            </w:pPr>
            <w:r w:rsidRPr="00BB1BDF">
              <w:rPr>
                <w:rFonts w:ascii="Calibri" w:hAnsi="Calibri" w:cs="Calibri"/>
                <w:b/>
              </w:rPr>
              <w:t>Company:</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77C479A2" w14:textId="2F162D45" w:rsidR="004356C4" w:rsidRPr="00041C7D" w:rsidRDefault="004356C4" w:rsidP="004E106D">
            <w:pPr>
              <w:spacing w:before="120" w:after="120" w:line="240" w:lineRule="auto"/>
              <w:jc w:val="both"/>
              <w:rPr>
                <w:rFonts w:asciiTheme="minorHAnsi" w:hAnsiTheme="minorHAnsi" w:cstheme="minorHAnsi"/>
                <w:b/>
                <w:color w:val="000000" w:themeColor="text1"/>
              </w:rPr>
            </w:pPr>
            <w:r>
              <w:rPr>
                <w:rFonts w:asciiTheme="minorHAnsi" w:hAnsiTheme="minorHAnsi" w:cstheme="minorHAnsi"/>
                <w:b/>
                <w:bCs/>
                <w:color w:val="000000" w:themeColor="text1"/>
                <w:shd w:val="clear" w:color="auto" w:fill="FFFFFF"/>
              </w:rPr>
              <w:t>X</w:t>
            </w:r>
            <w:r w:rsidRPr="004356C4">
              <w:rPr>
                <w:rFonts w:asciiTheme="minorHAnsi" w:hAnsiTheme="minorHAnsi" w:cstheme="minorHAnsi"/>
                <w:b/>
                <w:bCs/>
                <w:color w:val="000000" w:themeColor="text1"/>
                <w:shd w:val="clear" w:color="auto" w:fill="FFFFFF"/>
              </w:rPr>
              <w:t>oriant solutions pvt ltd</w:t>
            </w:r>
            <w:r>
              <w:rPr>
                <w:rFonts w:asciiTheme="minorHAnsi" w:hAnsiTheme="minorHAnsi" w:cstheme="minorHAnsi"/>
                <w:b/>
                <w:bCs/>
                <w:color w:val="000000" w:themeColor="text1"/>
                <w:shd w:val="clear" w:color="auto" w:fill="FFFFFF"/>
              </w:rPr>
              <w:t xml:space="preserve"> </w:t>
            </w:r>
            <w:r>
              <w:rPr>
                <w:rFonts w:asciiTheme="minorHAnsi" w:hAnsiTheme="minorHAnsi" w:cstheme="minorHAnsi"/>
                <w:b/>
                <w:bCs/>
                <w:color w:val="000000" w:themeColor="text1"/>
                <w:shd w:val="clear" w:color="auto" w:fill="FFFFFF"/>
              </w:rPr>
              <w:t xml:space="preserve">,  </w:t>
            </w:r>
            <w:r>
              <w:rPr>
                <w:rFonts w:ascii="Calibri" w:hAnsi="Calibri" w:cs="Calibri"/>
                <w:b/>
                <w:bCs/>
                <w:shd w:val="clear" w:color="auto" w:fill="FFFFFF"/>
              </w:rPr>
              <w:t>H</w:t>
            </w:r>
            <w:r w:rsidRPr="00041C7D">
              <w:rPr>
                <w:rFonts w:ascii="Calibri" w:hAnsi="Calibri" w:cs="Calibri"/>
                <w:b/>
                <w:bCs/>
                <w:shd w:val="clear" w:color="auto" w:fill="FFFFFF"/>
              </w:rPr>
              <w:t>yderabad</w:t>
            </w:r>
            <w:r w:rsidRPr="00041C7D">
              <w:rPr>
                <w:rFonts w:asciiTheme="minorHAnsi" w:hAnsiTheme="minorHAnsi" w:cstheme="minorHAnsi"/>
                <w:b/>
                <w:bCs/>
                <w:color w:val="000000" w:themeColor="text1"/>
                <w:shd w:val="clear" w:color="auto" w:fill="FFFFFF"/>
              </w:rPr>
              <w:t xml:space="preserve"> </w:t>
            </w:r>
          </w:p>
        </w:tc>
      </w:tr>
      <w:tr w:rsidR="004356C4" w:rsidRPr="00BB1BDF" w14:paraId="0F079E59" w14:textId="77777777" w:rsidTr="004E106D">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5D349CD6" w14:textId="77777777" w:rsidR="004356C4" w:rsidRPr="00BB1BDF" w:rsidRDefault="004356C4" w:rsidP="004E106D">
            <w:pPr>
              <w:spacing w:before="120" w:after="120" w:line="240" w:lineRule="auto"/>
              <w:jc w:val="both"/>
              <w:rPr>
                <w:rFonts w:ascii="Calibri" w:hAnsi="Calibri" w:cs="Calibri"/>
                <w:b/>
              </w:rPr>
            </w:pPr>
            <w:r w:rsidRPr="00BB1BDF">
              <w:rPr>
                <w:rFonts w:ascii="Calibri" w:hAnsi="Calibri" w:cs="Calibri"/>
                <w:b/>
              </w:rPr>
              <w:t>Designation:</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46719901" w14:textId="77777777" w:rsidR="004356C4" w:rsidRPr="00BB1BDF" w:rsidRDefault="004356C4" w:rsidP="004E106D">
            <w:pPr>
              <w:spacing w:before="120" w:after="120" w:line="240" w:lineRule="auto"/>
              <w:jc w:val="both"/>
              <w:rPr>
                <w:rFonts w:ascii="Calibri" w:hAnsi="Calibri" w:cs="Calibri"/>
                <w:b/>
              </w:rPr>
            </w:pPr>
            <w:r w:rsidRPr="00BB1BDF">
              <w:rPr>
                <w:rFonts w:ascii="Calibri" w:hAnsi="Calibri" w:cs="Calibri"/>
                <w:b/>
                <w:color w:val="auto"/>
              </w:rPr>
              <w:t>Senior</w:t>
            </w:r>
            <w:r>
              <w:rPr>
                <w:rFonts w:ascii="Calibri" w:hAnsi="Calibri" w:cs="Calibri"/>
                <w:b/>
                <w:color w:val="auto"/>
              </w:rPr>
              <w:t xml:space="preserve"> </w:t>
            </w:r>
            <w:r w:rsidRPr="00BB1BDF">
              <w:rPr>
                <w:rFonts w:ascii="Calibri" w:hAnsi="Calibri" w:cs="Calibri"/>
                <w:b/>
                <w:color w:val="auto"/>
              </w:rPr>
              <w:t>Software</w:t>
            </w:r>
            <w:r>
              <w:rPr>
                <w:rFonts w:ascii="Calibri" w:hAnsi="Calibri" w:cs="Calibri"/>
                <w:b/>
                <w:color w:val="auto"/>
              </w:rPr>
              <w:t xml:space="preserve"> </w:t>
            </w:r>
            <w:r w:rsidRPr="00BB1BDF">
              <w:rPr>
                <w:rFonts w:ascii="Calibri" w:hAnsi="Calibri" w:cs="Calibri"/>
                <w:b/>
                <w:color w:val="auto"/>
              </w:rPr>
              <w:t>Developer</w:t>
            </w:r>
          </w:p>
        </w:tc>
      </w:tr>
      <w:tr w:rsidR="004356C4" w:rsidRPr="00BB1BDF" w14:paraId="68B26D2A" w14:textId="77777777" w:rsidTr="004E106D">
        <w:trPr>
          <w:trHeight w:val="377"/>
        </w:trPr>
        <w:tc>
          <w:tcPr>
            <w:tcW w:w="1347" w:type="dxa"/>
            <w:shd w:val="clear" w:color="auto" w:fill="auto"/>
          </w:tcPr>
          <w:p w14:paraId="32526DC9" w14:textId="77777777" w:rsidR="004356C4" w:rsidRPr="00BB1BDF" w:rsidRDefault="004356C4" w:rsidP="004E106D">
            <w:pPr>
              <w:spacing w:before="120" w:after="120" w:line="240" w:lineRule="auto"/>
              <w:jc w:val="both"/>
              <w:rPr>
                <w:rFonts w:ascii="Calibri" w:hAnsi="Calibri" w:cs="Calibri"/>
                <w:b/>
                <w:color w:val="auto"/>
              </w:rPr>
            </w:pPr>
            <w:r w:rsidRPr="00BB1BDF">
              <w:rPr>
                <w:rFonts w:ascii="Calibri" w:hAnsi="Calibri" w:cs="Calibri"/>
                <w:b/>
                <w:color w:val="auto"/>
              </w:rPr>
              <w:t>From:</w:t>
            </w:r>
          </w:p>
        </w:tc>
        <w:tc>
          <w:tcPr>
            <w:tcW w:w="1348" w:type="dxa"/>
            <w:shd w:val="clear" w:color="auto" w:fill="auto"/>
          </w:tcPr>
          <w:p w14:paraId="1F4A8D5D" w14:textId="7161A57F" w:rsidR="004356C4" w:rsidRPr="00BB1BDF" w:rsidRDefault="004356C4" w:rsidP="004E106D">
            <w:pPr>
              <w:spacing w:before="120" w:after="120" w:line="240" w:lineRule="auto"/>
              <w:jc w:val="both"/>
              <w:rPr>
                <w:rFonts w:ascii="Calibri" w:hAnsi="Calibri" w:cs="Calibri"/>
                <w:b/>
                <w:color w:val="auto"/>
              </w:rPr>
            </w:pPr>
            <w:r>
              <w:rPr>
                <w:rFonts w:ascii="Calibri" w:hAnsi="Calibri" w:cs="Calibri"/>
                <w:b/>
                <w:color w:val="auto"/>
              </w:rPr>
              <w:t>JUL</w:t>
            </w:r>
            <w:r>
              <w:rPr>
                <w:rFonts w:ascii="Calibri" w:hAnsi="Calibri" w:cs="Calibri"/>
                <w:b/>
                <w:color w:val="auto"/>
              </w:rPr>
              <w:t xml:space="preserve"> 20</w:t>
            </w:r>
            <w:r>
              <w:rPr>
                <w:rFonts w:ascii="Calibri" w:hAnsi="Calibri" w:cs="Calibri"/>
                <w:b/>
                <w:color w:val="auto"/>
              </w:rPr>
              <w:t>22</w:t>
            </w:r>
          </w:p>
        </w:tc>
        <w:tc>
          <w:tcPr>
            <w:tcW w:w="2224" w:type="dxa"/>
            <w:shd w:val="clear" w:color="auto" w:fill="auto"/>
          </w:tcPr>
          <w:p w14:paraId="0A1DFE5B" w14:textId="77777777" w:rsidR="004356C4" w:rsidRPr="00BB1BDF" w:rsidRDefault="004356C4" w:rsidP="004E106D">
            <w:pPr>
              <w:spacing w:before="120" w:after="120" w:line="240" w:lineRule="auto"/>
              <w:jc w:val="both"/>
              <w:rPr>
                <w:rFonts w:ascii="Calibri" w:hAnsi="Calibri" w:cs="Calibri"/>
                <w:b/>
                <w:color w:val="auto"/>
              </w:rPr>
            </w:pPr>
            <w:r w:rsidRPr="00BB1BDF">
              <w:rPr>
                <w:rFonts w:ascii="Calibri" w:hAnsi="Calibri" w:cs="Calibri"/>
                <w:b/>
                <w:color w:val="auto"/>
              </w:rPr>
              <w:t>To:</w:t>
            </w:r>
          </w:p>
        </w:tc>
        <w:tc>
          <w:tcPr>
            <w:tcW w:w="2224" w:type="dxa"/>
            <w:shd w:val="clear" w:color="auto" w:fill="auto"/>
          </w:tcPr>
          <w:p w14:paraId="3BB3AD2B" w14:textId="7A3EE6DA" w:rsidR="004356C4" w:rsidRPr="00BB1BDF" w:rsidRDefault="004356C4" w:rsidP="004E106D">
            <w:pPr>
              <w:spacing w:before="120" w:after="120" w:line="240" w:lineRule="auto"/>
              <w:jc w:val="both"/>
              <w:rPr>
                <w:rFonts w:ascii="Calibri" w:hAnsi="Calibri" w:cs="Calibri"/>
                <w:b/>
                <w:color w:val="auto"/>
              </w:rPr>
            </w:pPr>
            <w:r>
              <w:rPr>
                <w:rFonts w:ascii="Calibri" w:hAnsi="Calibri" w:cs="Calibri"/>
                <w:b/>
                <w:color w:val="auto"/>
              </w:rPr>
              <w:t>TILL NOW</w:t>
            </w:r>
          </w:p>
        </w:tc>
        <w:tc>
          <w:tcPr>
            <w:tcW w:w="2224" w:type="dxa"/>
            <w:shd w:val="clear" w:color="auto" w:fill="auto"/>
          </w:tcPr>
          <w:p w14:paraId="770728BA" w14:textId="0D4B5DB5" w:rsidR="004356C4" w:rsidRPr="00BB1BDF" w:rsidRDefault="004356C4" w:rsidP="004E106D">
            <w:pPr>
              <w:spacing w:before="120" w:after="120" w:line="240" w:lineRule="auto"/>
              <w:jc w:val="both"/>
              <w:rPr>
                <w:rFonts w:ascii="Calibri" w:hAnsi="Calibri" w:cs="Calibri"/>
                <w:b/>
                <w:color w:val="auto"/>
              </w:rPr>
            </w:pPr>
            <w:r w:rsidRPr="00BB1BDF">
              <w:rPr>
                <w:rFonts w:ascii="Calibri" w:hAnsi="Calibri" w:cs="Calibri"/>
                <w:b/>
                <w:color w:val="auto"/>
              </w:rPr>
              <w:t>Duration:</w:t>
            </w:r>
            <w:r>
              <w:rPr>
                <w:rFonts w:ascii="Calibri" w:hAnsi="Calibri" w:cs="Calibri"/>
                <w:b/>
                <w:color w:val="auto"/>
              </w:rPr>
              <w:t xml:space="preserve"> </w:t>
            </w:r>
            <w:r>
              <w:rPr>
                <w:rFonts w:ascii="Calibri" w:hAnsi="Calibri" w:cs="Calibri"/>
                <w:b/>
                <w:color w:val="auto"/>
              </w:rPr>
              <w:t>7 Months</w:t>
            </w:r>
          </w:p>
        </w:tc>
      </w:tr>
    </w:tbl>
    <w:p w14:paraId="28240CD2" w14:textId="77777777" w:rsidR="004356C4" w:rsidRPr="00BB1BDF" w:rsidRDefault="004356C4" w:rsidP="00AF3FEC">
      <w:pPr>
        <w:spacing w:before="120" w:after="120" w:line="240" w:lineRule="auto"/>
        <w:jc w:val="both"/>
        <w:rPr>
          <w:rFonts w:ascii="Calibri" w:hAnsi="Calibri" w:cs="Calibri"/>
          <w:b/>
        </w:rPr>
      </w:pPr>
    </w:p>
    <w:tbl>
      <w:tblPr>
        <w:tblW w:w="93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348"/>
        <w:gridCol w:w="2224"/>
        <w:gridCol w:w="2224"/>
        <w:gridCol w:w="2224"/>
      </w:tblGrid>
      <w:tr w:rsidR="0008027F" w:rsidRPr="00BB1BDF" w14:paraId="54F89E7D" w14:textId="77777777" w:rsidTr="00182320">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0A8FAE0E" w14:textId="77777777" w:rsidR="0008027F" w:rsidRPr="00BB1BDF" w:rsidRDefault="0008027F" w:rsidP="00AF3FEC">
            <w:pPr>
              <w:spacing w:before="120" w:after="120" w:line="240" w:lineRule="auto"/>
              <w:jc w:val="both"/>
              <w:rPr>
                <w:rFonts w:ascii="Calibri" w:hAnsi="Calibri" w:cs="Calibri"/>
                <w:b/>
              </w:rPr>
            </w:pPr>
            <w:bookmarkStart w:id="1" w:name="_Hlk20302687"/>
            <w:r w:rsidRPr="00BB1BDF">
              <w:rPr>
                <w:rFonts w:ascii="Calibri" w:hAnsi="Calibri" w:cs="Calibri"/>
                <w:b/>
              </w:rPr>
              <w:t>Company:</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451515F8" w14:textId="77777777" w:rsidR="0008027F" w:rsidRPr="00041C7D" w:rsidRDefault="00041C7D" w:rsidP="00AF3FEC">
            <w:pPr>
              <w:spacing w:before="120" w:after="120" w:line="240" w:lineRule="auto"/>
              <w:jc w:val="both"/>
              <w:rPr>
                <w:rFonts w:asciiTheme="minorHAnsi" w:hAnsiTheme="minorHAnsi" w:cstheme="minorHAnsi"/>
                <w:b/>
                <w:color w:val="000000" w:themeColor="text1"/>
              </w:rPr>
            </w:pPr>
            <w:r w:rsidRPr="00041C7D">
              <w:rPr>
                <w:rFonts w:asciiTheme="minorHAnsi" w:hAnsiTheme="minorHAnsi" w:cstheme="minorHAnsi"/>
                <w:b/>
                <w:bCs/>
                <w:color w:val="000000" w:themeColor="text1"/>
                <w:shd w:val="clear" w:color="auto" w:fill="FFFFFF"/>
              </w:rPr>
              <w:t>AppOrchid</w:t>
            </w:r>
            <w:r>
              <w:rPr>
                <w:rFonts w:asciiTheme="minorHAnsi" w:hAnsiTheme="minorHAnsi" w:cstheme="minorHAnsi"/>
                <w:b/>
                <w:bCs/>
                <w:color w:val="000000" w:themeColor="text1"/>
                <w:shd w:val="clear" w:color="auto" w:fill="FFFFFF"/>
              </w:rPr>
              <w:t xml:space="preserve">,  </w:t>
            </w:r>
            <w:r>
              <w:rPr>
                <w:rFonts w:ascii="Calibri" w:hAnsi="Calibri" w:cs="Calibri"/>
                <w:b/>
                <w:bCs/>
                <w:shd w:val="clear" w:color="auto" w:fill="FFFFFF"/>
              </w:rPr>
              <w:t>H</w:t>
            </w:r>
            <w:r w:rsidRPr="00041C7D">
              <w:rPr>
                <w:rFonts w:ascii="Calibri" w:hAnsi="Calibri" w:cs="Calibri"/>
                <w:b/>
                <w:bCs/>
                <w:shd w:val="clear" w:color="auto" w:fill="FFFFFF"/>
              </w:rPr>
              <w:t>yderabad</w:t>
            </w:r>
            <w:r w:rsidRPr="00041C7D">
              <w:rPr>
                <w:rFonts w:asciiTheme="minorHAnsi" w:hAnsiTheme="minorHAnsi" w:cstheme="minorHAnsi"/>
                <w:b/>
                <w:bCs/>
                <w:color w:val="000000" w:themeColor="text1"/>
                <w:shd w:val="clear" w:color="auto" w:fill="FFFFFF"/>
              </w:rPr>
              <w:t xml:space="preserve"> (under payroll of Ananth Technologies)</w:t>
            </w:r>
          </w:p>
        </w:tc>
      </w:tr>
      <w:tr w:rsidR="0008027F" w:rsidRPr="00BB1BDF" w14:paraId="493D3AD4" w14:textId="77777777" w:rsidTr="00182320">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0E5019E" w14:textId="77777777" w:rsidR="0008027F" w:rsidRPr="00BB1BDF" w:rsidRDefault="0008027F" w:rsidP="00AF3FEC">
            <w:pPr>
              <w:spacing w:before="120" w:after="120" w:line="240" w:lineRule="auto"/>
              <w:jc w:val="both"/>
              <w:rPr>
                <w:rFonts w:ascii="Calibri" w:hAnsi="Calibri" w:cs="Calibri"/>
                <w:b/>
              </w:rPr>
            </w:pPr>
            <w:r w:rsidRPr="00BB1BDF">
              <w:rPr>
                <w:rFonts w:ascii="Calibri" w:hAnsi="Calibri" w:cs="Calibri"/>
                <w:b/>
              </w:rPr>
              <w:t>Designation:</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4C7BECEE" w14:textId="77777777" w:rsidR="0008027F" w:rsidRPr="00BB1BDF" w:rsidRDefault="00041C7D" w:rsidP="00AF3FEC">
            <w:pPr>
              <w:spacing w:before="120" w:after="120" w:line="240" w:lineRule="auto"/>
              <w:jc w:val="both"/>
              <w:rPr>
                <w:rFonts w:ascii="Calibri" w:hAnsi="Calibri" w:cs="Calibri"/>
                <w:b/>
              </w:rPr>
            </w:pPr>
            <w:r w:rsidRPr="00BB1BDF">
              <w:rPr>
                <w:rFonts w:ascii="Calibri" w:hAnsi="Calibri" w:cs="Calibri"/>
                <w:b/>
                <w:color w:val="auto"/>
              </w:rPr>
              <w:t>Senior</w:t>
            </w:r>
            <w:r>
              <w:rPr>
                <w:rFonts w:ascii="Calibri" w:hAnsi="Calibri" w:cs="Calibri"/>
                <w:b/>
                <w:color w:val="auto"/>
              </w:rPr>
              <w:t xml:space="preserve"> </w:t>
            </w:r>
            <w:r w:rsidRPr="00BB1BDF">
              <w:rPr>
                <w:rFonts w:ascii="Calibri" w:hAnsi="Calibri" w:cs="Calibri"/>
                <w:b/>
                <w:color w:val="auto"/>
              </w:rPr>
              <w:t>Software</w:t>
            </w:r>
            <w:r>
              <w:rPr>
                <w:rFonts w:ascii="Calibri" w:hAnsi="Calibri" w:cs="Calibri"/>
                <w:b/>
                <w:color w:val="auto"/>
              </w:rPr>
              <w:t xml:space="preserve"> </w:t>
            </w:r>
            <w:r w:rsidRPr="00BB1BDF">
              <w:rPr>
                <w:rFonts w:ascii="Calibri" w:hAnsi="Calibri" w:cs="Calibri"/>
                <w:b/>
                <w:color w:val="auto"/>
              </w:rPr>
              <w:t>Developer</w:t>
            </w:r>
          </w:p>
        </w:tc>
      </w:tr>
      <w:tr w:rsidR="00D359F4" w:rsidRPr="00BB1BDF" w14:paraId="4223147D" w14:textId="77777777" w:rsidTr="00182320">
        <w:trPr>
          <w:trHeight w:val="377"/>
        </w:trPr>
        <w:tc>
          <w:tcPr>
            <w:tcW w:w="1347" w:type="dxa"/>
            <w:shd w:val="clear" w:color="auto" w:fill="auto"/>
          </w:tcPr>
          <w:p w14:paraId="4D06C516" w14:textId="77777777" w:rsidR="00D359F4" w:rsidRPr="00BB1BDF" w:rsidRDefault="00D359F4" w:rsidP="00AF3FEC">
            <w:pPr>
              <w:spacing w:before="120" w:after="120" w:line="240" w:lineRule="auto"/>
              <w:jc w:val="both"/>
              <w:rPr>
                <w:rFonts w:ascii="Calibri" w:hAnsi="Calibri" w:cs="Calibri"/>
                <w:b/>
                <w:color w:val="auto"/>
              </w:rPr>
            </w:pPr>
            <w:r w:rsidRPr="00BB1BDF">
              <w:rPr>
                <w:rFonts w:ascii="Calibri" w:hAnsi="Calibri" w:cs="Calibri"/>
                <w:b/>
                <w:color w:val="auto"/>
              </w:rPr>
              <w:t>From:</w:t>
            </w:r>
          </w:p>
        </w:tc>
        <w:tc>
          <w:tcPr>
            <w:tcW w:w="1348" w:type="dxa"/>
            <w:shd w:val="clear" w:color="auto" w:fill="auto"/>
          </w:tcPr>
          <w:p w14:paraId="17C3B051" w14:textId="77777777" w:rsidR="00D359F4" w:rsidRPr="00BB1BDF" w:rsidRDefault="00041C7D" w:rsidP="00AF3FEC">
            <w:pPr>
              <w:spacing w:before="120" w:after="120" w:line="240" w:lineRule="auto"/>
              <w:jc w:val="both"/>
              <w:rPr>
                <w:rFonts w:ascii="Calibri" w:hAnsi="Calibri" w:cs="Calibri"/>
                <w:b/>
                <w:color w:val="auto"/>
              </w:rPr>
            </w:pPr>
            <w:r>
              <w:rPr>
                <w:rFonts w:ascii="Calibri" w:hAnsi="Calibri" w:cs="Calibri"/>
                <w:b/>
                <w:color w:val="auto"/>
              </w:rPr>
              <w:t>AUG 2018</w:t>
            </w:r>
          </w:p>
        </w:tc>
        <w:tc>
          <w:tcPr>
            <w:tcW w:w="2224" w:type="dxa"/>
            <w:shd w:val="clear" w:color="auto" w:fill="auto"/>
          </w:tcPr>
          <w:p w14:paraId="494FC64D" w14:textId="77777777" w:rsidR="00D359F4" w:rsidRPr="00BB1BDF" w:rsidRDefault="00D359F4" w:rsidP="00AF3FEC">
            <w:pPr>
              <w:spacing w:before="120" w:after="120" w:line="240" w:lineRule="auto"/>
              <w:jc w:val="both"/>
              <w:rPr>
                <w:rFonts w:ascii="Calibri" w:hAnsi="Calibri" w:cs="Calibri"/>
                <w:b/>
                <w:color w:val="auto"/>
              </w:rPr>
            </w:pPr>
            <w:r w:rsidRPr="00BB1BDF">
              <w:rPr>
                <w:rFonts w:ascii="Calibri" w:hAnsi="Calibri" w:cs="Calibri"/>
                <w:b/>
                <w:color w:val="auto"/>
              </w:rPr>
              <w:t>To:</w:t>
            </w:r>
          </w:p>
        </w:tc>
        <w:tc>
          <w:tcPr>
            <w:tcW w:w="2224" w:type="dxa"/>
            <w:shd w:val="clear" w:color="auto" w:fill="auto"/>
          </w:tcPr>
          <w:p w14:paraId="14775EA1" w14:textId="77777777" w:rsidR="00D359F4" w:rsidRPr="00BB1BDF" w:rsidRDefault="00041C7D" w:rsidP="00AF3FEC">
            <w:pPr>
              <w:spacing w:before="120" w:after="120" w:line="240" w:lineRule="auto"/>
              <w:jc w:val="both"/>
              <w:rPr>
                <w:rFonts w:ascii="Calibri" w:hAnsi="Calibri" w:cs="Calibri"/>
                <w:b/>
                <w:color w:val="auto"/>
              </w:rPr>
            </w:pPr>
            <w:r>
              <w:rPr>
                <w:rFonts w:ascii="Calibri" w:hAnsi="Calibri" w:cs="Calibri"/>
                <w:b/>
                <w:color w:val="auto"/>
              </w:rPr>
              <w:t>Jun 2022</w:t>
            </w:r>
          </w:p>
        </w:tc>
        <w:tc>
          <w:tcPr>
            <w:tcW w:w="2224" w:type="dxa"/>
            <w:shd w:val="clear" w:color="auto" w:fill="auto"/>
          </w:tcPr>
          <w:p w14:paraId="4275F41F" w14:textId="77777777" w:rsidR="00D359F4" w:rsidRPr="00BB1BDF" w:rsidRDefault="00D359F4" w:rsidP="00AF3FEC">
            <w:pPr>
              <w:spacing w:before="120" w:after="120" w:line="240" w:lineRule="auto"/>
              <w:jc w:val="both"/>
              <w:rPr>
                <w:rFonts w:ascii="Calibri" w:hAnsi="Calibri" w:cs="Calibri"/>
                <w:b/>
                <w:color w:val="auto"/>
              </w:rPr>
            </w:pPr>
            <w:r w:rsidRPr="00BB1BDF">
              <w:rPr>
                <w:rFonts w:ascii="Calibri" w:hAnsi="Calibri" w:cs="Calibri"/>
                <w:b/>
                <w:color w:val="auto"/>
              </w:rPr>
              <w:t>Duration:</w:t>
            </w:r>
            <w:r w:rsidR="00D67EA6">
              <w:rPr>
                <w:rFonts w:ascii="Calibri" w:hAnsi="Calibri" w:cs="Calibri"/>
                <w:b/>
                <w:color w:val="auto"/>
              </w:rPr>
              <w:t xml:space="preserve"> </w:t>
            </w:r>
            <w:r w:rsidR="00041C7D">
              <w:rPr>
                <w:rFonts w:ascii="Calibri" w:hAnsi="Calibri" w:cs="Calibri"/>
                <w:b/>
                <w:color w:val="auto"/>
              </w:rPr>
              <w:t>3</w:t>
            </w:r>
            <w:r w:rsidR="00041C7D" w:rsidRPr="00BB1BDF">
              <w:rPr>
                <w:rFonts w:ascii="Calibri" w:hAnsi="Calibri" w:cs="Calibri"/>
                <w:b/>
                <w:color w:val="auto"/>
              </w:rPr>
              <w:t>.10</w:t>
            </w:r>
            <w:r w:rsidR="00041C7D">
              <w:rPr>
                <w:rFonts w:ascii="Calibri" w:hAnsi="Calibri" w:cs="Calibri"/>
                <w:b/>
                <w:color w:val="auto"/>
              </w:rPr>
              <w:t xml:space="preserve"> </w:t>
            </w:r>
            <w:r w:rsidR="00041C7D" w:rsidRPr="00BB1BDF">
              <w:rPr>
                <w:rFonts w:ascii="Calibri" w:hAnsi="Calibri" w:cs="Calibri"/>
                <w:b/>
                <w:color w:val="auto"/>
              </w:rPr>
              <w:t>years</w:t>
            </w:r>
          </w:p>
        </w:tc>
      </w:tr>
      <w:bookmarkEnd w:id="1"/>
    </w:tbl>
    <w:p w14:paraId="56D5E756" w14:textId="77777777" w:rsidR="0008027F" w:rsidRPr="00BB1BDF" w:rsidRDefault="0008027F" w:rsidP="00AF3FEC">
      <w:pPr>
        <w:spacing w:before="120" w:after="120" w:line="240" w:lineRule="auto"/>
        <w:jc w:val="both"/>
        <w:rPr>
          <w:rFonts w:ascii="Calibri" w:hAnsi="Calibri" w:cs="Calibri"/>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348"/>
        <w:gridCol w:w="2224"/>
        <w:gridCol w:w="2224"/>
        <w:gridCol w:w="2224"/>
      </w:tblGrid>
      <w:tr w:rsidR="00480301" w:rsidRPr="00BB1BDF" w14:paraId="15DF5FF9" w14:textId="77777777" w:rsidTr="007E76C6">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718A59B" w14:textId="77777777" w:rsidR="00480301" w:rsidRPr="00BB1BDF" w:rsidRDefault="00480301" w:rsidP="00AF3FEC">
            <w:pPr>
              <w:spacing w:before="120" w:after="120" w:line="240" w:lineRule="auto"/>
              <w:jc w:val="both"/>
              <w:rPr>
                <w:rFonts w:ascii="Calibri" w:hAnsi="Calibri" w:cs="Calibri"/>
                <w:b/>
              </w:rPr>
            </w:pPr>
            <w:r w:rsidRPr="00BB1BDF">
              <w:rPr>
                <w:rFonts w:ascii="Calibri" w:hAnsi="Calibri" w:cs="Calibri"/>
                <w:b/>
              </w:rPr>
              <w:t>Company:</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37962392" w14:textId="77777777" w:rsidR="00480301" w:rsidRPr="00BB1BDF" w:rsidRDefault="00041C7D" w:rsidP="00041C7D">
            <w:pPr>
              <w:spacing w:before="120" w:after="120" w:line="240" w:lineRule="auto"/>
              <w:jc w:val="both"/>
              <w:rPr>
                <w:rFonts w:ascii="Calibri" w:hAnsi="Calibri" w:cs="Calibri"/>
                <w:b/>
              </w:rPr>
            </w:pPr>
            <w:r>
              <w:rPr>
                <w:rFonts w:ascii="Calibri" w:hAnsi="Calibri" w:cs="Calibri"/>
                <w:b/>
              </w:rPr>
              <w:t>T</w:t>
            </w:r>
            <w:r w:rsidRPr="00041C7D">
              <w:rPr>
                <w:rFonts w:ascii="Calibri" w:hAnsi="Calibri" w:cs="Calibri"/>
                <w:b/>
              </w:rPr>
              <w:t xml:space="preserve">ech </w:t>
            </w:r>
            <w:r>
              <w:rPr>
                <w:rFonts w:ascii="Calibri" w:hAnsi="Calibri" w:cs="Calibri"/>
                <w:b/>
              </w:rPr>
              <w:t>V</w:t>
            </w:r>
            <w:r w:rsidRPr="00041C7D">
              <w:rPr>
                <w:rFonts w:ascii="Calibri" w:hAnsi="Calibri" w:cs="Calibri"/>
                <w:b/>
              </w:rPr>
              <w:t>edika</w:t>
            </w:r>
            <w:r w:rsidR="00A80860" w:rsidRPr="00BB1BDF">
              <w:rPr>
                <w:rFonts w:ascii="Calibri" w:hAnsi="Calibri" w:cs="Calibri"/>
                <w:b/>
              </w:rPr>
              <w:t>,</w:t>
            </w:r>
            <w:r w:rsidR="00D67EA6">
              <w:rPr>
                <w:rFonts w:ascii="Calibri" w:hAnsi="Calibri" w:cs="Calibri"/>
                <w:b/>
              </w:rPr>
              <w:t xml:space="preserve"> </w:t>
            </w:r>
            <w:r>
              <w:rPr>
                <w:rFonts w:ascii="Calibri" w:hAnsi="Calibri" w:cs="Calibri"/>
                <w:b/>
              </w:rPr>
              <w:t>H</w:t>
            </w:r>
            <w:r w:rsidRPr="00041C7D">
              <w:rPr>
                <w:rFonts w:ascii="Calibri" w:hAnsi="Calibri" w:cs="Calibri"/>
                <w:b/>
              </w:rPr>
              <w:t>yderabad</w:t>
            </w:r>
          </w:p>
        </w:tc>
      </w:tr>
      <w:tr w:rsidR="00480301" w:rsidRPr="00BB1BDF" w14:paraId="28B65C89" w14:textId="77777777" w:rsidTr="007E76C6">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35719552" w14:textId="77777777" w:rsidR="00480301" w:rsidRPr="00BB1BDF" w:rsidRDefault="00691D52" w:rsidP="00AF3FEC">
            <w:pPr>
              <w:spacing w:before="120" w:after="120" w:line="240" w:lineRule="auto"/>
              <w:jc w:val="both"/>
              <w:rPr>
                <w:rFonts w:ascii="Calibri" w:hAnsi="Calibri" w:cs="Calibri"/>
                <w:b/>
              </w:rPr>
            </w:pPr>
            <w:r w:rsidRPr="00BB1BDF">
              <w:rPr>
                <w:rFonts w:ascii="Calibri" w:hAnsi="Calibri" w:cs="Calibri"/>
                <w:b/>
              </w:rPr>
              <w:t>Designation:</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617A37AA" w14:textId="77777777" w:rsidR="00480301" w:rsidRPr="00BB1BDF" w:rsidRDefault="00CF0E8E" w:rsidP="00AF3FEC">
            <w:pPr>
              <w:spacing w:before="120" w:after="120" w:line="240" w:lineRule="auto"/>
              <w:jc w:val="both"/>
              <w:rPr>
                <w:rFonts w:ascii="Calibri" w:hAnsi="Calibri" w:cs="Calibri"/>
                <w:b/>
              </w:rPr>
            </w:pPr>
            <w:r>
              <w:rPr>
                <w:rFonts w:ascii="Calibri" w:hAnsi="Calibri" w:cs="Calibri"/>
                <w:b/>
                <w:color w:val="auto"/>
              </w:rPr>
              <w:t>Software</w:t>
            </w:r>
            <w:r w:rsidR="00D67EA6">
              <w:rPr>
                <w:rFonts w:ascii="Calibri" w:hAnsi="Calibri" w:cs="Calibri"/>
                <w:b/>
                <w:color w:val="auto"/>
              </w:rPr>
              <w:t xml:space="preserve"> </w:t>
            </w:r>
            <w:r>
              <w:rPr>
                <w:rFonts w:ascii="Calibri" w:hAnsi="Calibri" w:cs="Calibri"/>
                <w:b/>
                <w:color w:val="auto"/>
              </w:rPr>
              <w:t>Developer</w:t>
            </w:r>
          </w:p>
        </w:tc>
      </w:tr>
      <w:tr w:rsidR="00D359F4" w:rsidRPr="00BB1BDF" w14:paraId="7759F231" w14:textId="77777777" w:rsidTr="00895535">
        <w:trPr>
          <w:trHeight w:val="377"/>
        </w:trPr>
        <w:tc>
          <w:tcPr>
            <w:tcW w:w="1347" w:type="dxa"/>
            <w:shd w:val="clear" w:color="auto" w:fill="auto"/>
          </w:tcPr>
          <w:p w14:paraId="7708BD32" w14:textId="77777777" w:rsidR="00D359F4" w:rsidRPr="00BB1BDF" w:rsidRDefault="00D359F4" w:rsidP="00AF3FEC">
            <w:pPr>
              <w:spacing w:before="120" w:after="120" w:line="240" w:lineRule="auto"/>
              <w:jc w:val="both"/>
              <w:rPr>
                <w:rFonts w:ascii="Calibri" w:hAnsi="Calibri" w:cs="Calibri"/>
                <w:b/>
                <w:color w:val="auto"/>
              </w:rPr>
            </w:pPr>
            <w:r w:rsidRPr="00BB1BDF">
              <w:rPr>
                <w:rFonts w:ascii="Calibri" w:hAnsi="Calibri" w:cs="Calibri"/>
                <w:b/>
                <w:color w:val="auto"/>
              </w:rPr>
              <w:t>From:</w:t>
            </w:r>
          </w:p>
        </w:tc>
        <w:tc>
          <w:tcPr>
            <w:tcW w:w="1348" w:type="dxa"/>
            <w:shd w:val="clear" w:color="auto" w:fill="auto"/>
          </w:tcPr>
          <w:p w14:paraId="254F27AB" w14:textId="77777777" w:rsidR="00D359F4" w:rsidRPr="00BB1BDF" w:rsidRDefault="00041C7D" w:rsidP="00AF3FEC">
            <w:pPr>
              <w:spacing w:before="120" w:after="120" w:line="240" w:lineRule="auto"/>
              <w:jc w:val="both"/>
              <w:rPr>
                <w:rFonts w:ascii="Calibri" w:hAnsi="Calibri" w:cs="Calibri"/>
                <w:b/>
                <w:color w:val="auto"/>
              </w:rPr>
            </w:pPr>
            <w:r>
              <w:rPr>
                <w:rFonts w:ascii="Calibri" w:hAnsi="Calibri" w:cs="Calibri"/>
                <w:b/>
                <w:color w:val="auto"/>
              </w:rPr>
              <w:t>Dec 2015</w:t>
            </w:r>
          </w:p>
        </w:tc>
        <w:tc>
          <w:tcPr>
            <w:tcW w:w="2224" w:type="dxa"/>
            <w:shd w:val="clear" w:color="auto" w:fill="auto"/>
          </w:tcPr>
          <w:p w14:paraId="68B19260" w14:textId="77777777" w:rsidR="00D359F4" w:rsidRPr="00BB1BDF" w:rsidRDefault="00D359F4" w:rsidP="00AF3FEC">
            <w:pPr>
              <w:spacing w:before="120" w:after="120" w:line="240" w:lineRule="auto"/>
              <w:jc w:val="both"/>
              <w:rPr>
                <w:rFonts w:ascii="Calibri" w:hAnsi="Calibri" w:cs="Calibri"/>
                <w:b/>
                <w:color w:val="auto"/>
              </w:rPr>
            </w:pPr>
            <w:r w:rsidRPr="00BB1BDF">
              <w:rPr>
                <w:rFonts w:ascii="Calibri" w:hAnsi="Calibri" w:cs="Calibri"/>
                <w:b/>
                <w:color w:val="auto"/>
              </w:rPr>
              <w:t>To:</w:t>
            </w:r>
          </w:p>
        </w:tc>
        <w:tc>
          <w:tcPr>
            <w:tcW w:w="2224" w:type="dxa"/>
            <w:shd w:val="clear" w:color="auto" w:fill="auto"/>
          </w:tcPr>
          <w:p w14:paraId="7F49631C" w14:textId="77777777" w:rsidR="00D359F4" w:rsidRPr="00BB1BDF" w:rsidRDefault="00041C7D" w:rsidP="00AF3FEC">
            <w:pPr>
              <w:spacing w:before="120" w:after="120" w:line="240" w:lineRule="auto"/>
              <w:jc w:val="both"/>
              <w:rPr>
                <w:rFonts w:ascii="Calibri" w:hAnsi="Calibri" w:cs="Calibri"/>
                <w:b/>
                <w:color w:val="auto"/>
              </w:rPr>
            </w:pPr>
            <w:r>
              <w:rPr>
                <w:rFonts w:ascii="Calibri" w:hAnsi="Calibri" w:cs="Calibri"/>
                <w:b/>
                <w:color w:val="auto"/>
              </w:rPr>
              <w:t>Aug</w:t>
            </w:r>
            <w:r w:rsidR="00D67EA6">
              <w:rPr>
                <w:rFonts w:ascii="Calibri" w:hAnsi="Calibri" w:cs="Calibri"/>
                <w:b/>
                <w:color w:val="auto"/>
              </w:rPr>
              <w:t xml:space="preserve"> </w:t>
            </w:r>
            <w:r>
              <w:rPr>
                <w:rFonts w:ascii="Calibri" w:hAnsi="Calibri" w:cs="Calibri"/>
                <w:b/>
                <w:color w:val="auto"/>
              </w:rPr>
              <w:t>2018</w:t>
            </w:r>
          </w:p>
        </w:tc>
        <w:tc>
          <w:tcPr>
            <w:tcW w:w="2224" w:type="dxa"/>
            <w:shd w:val="clear" w:color="auto" w:fill="auto"/>
          </w:tcPr>
          <w:p w14:paraId="3D6C1B23" w14:textId="77777777" w:rsidR="00D359F4" w:rsidRPr="00BB1BDF" w:rsidRDefault="00D359F4" w:rsidP="00AF3FEC">
            <w:pPr>
              <w:spacing w:before="120" w:after="120" w:line="240" w:lineRule="auto"/>
              <w:jc w:val="both"/>
              <w:rPr>
                <w:rFonts w:ascii="Calibri" w:hAnsi="Calibri" w:cs="Calibri"/>
                <w:b/>
                <w:color w:val="auto"/>
              </w:rPr>
            </w:pPr>
            <w:r w:rsidRPr="00BB1BDF">
              <w:rPr>
                <w:rFonts w:ascii="Calibri" w:hAnsi="Calibri" w:cs="Calibri"/>
                <w:b/>
                <w:color w:val="auto"/>
              </w:rPr>
              <w:t>Duration:</w:t>
            </w:r>
            <w:r w:rsidR="00D67EA6">
              <w:rPr>
                <w:rFonts w:ascii="Calibri" w:hAnsi="Calibri" w:cs="Calibri"/>
                <w:b/>
                <w:color w:val="auto"/>
              </w:rPr>
              <w:t xml:space="preserve"> </w:t>
            </w:r>
            <w:r w:rsidR="00041C7D">
              <w:rPr>
                <w:rFonts w:ascii="Calibri" w:hAnsi="Calibri" w:cs="Calibri"/>
                <w:b/>
                <w:color w:val="auto"/>
              </w:rPr>
              <w:t>2.8</w:t>
            </w:r>
            <w:r w:rsidR="00D67EA6">
              <w:rPr>
                <w:rFonts w:ascii="Calibri" w:hAnsi="Calibri" w:cs="Calibri"/>
                <w:b/>
                <w:color w:val="auto"/>
              </w:rPr>
              <w:t xml:space="preserve"> </w:t>
            </w:r>
            <w:r w:rsidRPr="00BB1BDF">
              <w:rPr>
                <w:rFonts w:ascii="Calibri" w:hAnsi="Calibri" w:cs="Calibri"/>
                <w:b/>
                <w:color w:val="auto"/>
              </w:rPr>
              <w:t>years</w:t>
            </w:r>
          </w:p>
        </w:tc>
      </w:tr>
    </w:tbl>
    <w:p w14:paraId="50AD31E5" w14:textId="77777777" w:rsidR="00BF77E6" w:rsidRPr="00BB1BDF" w:rsidRDefault="00BF77E6" w:rsidP="00AF3FEC">
      <w:pPr>
        <w:spacing w:before="120" w:after="120" w:line="240" w:lineRule="auto"/>
        <w:jc w:val="both"/>
        <w:rPr>
          <w:rFonts w:ascii="Calibri" w:hAnsi="Calibri" w:cs="Calibri"/>
          <w:b/>
        </w:rPr>
      </w:pPr>
    </w:p>
    <w:tbl>
      <w:tblPr>
        <w:tblW w:w="939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348"/>
        <w:gridCol w:w="2232"/>
        <w:gridCol w:w="2232"/>
        <w:gridCol w:w="2232"/>
      </w:tblGrid>
      <w:tr w:rsidR="00691D52" w:rsidRPr="00BB1BDF" w14:paraId="72DBF206" w14:textId="77777777" w:rsidTr="00D57B6B">
        <w:trPr>
          <w:trHeight w:val="19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1F5FEDD8" w14:textId="77777777" w:rsidR="00691D52" w:rsidRPr="00BB1BDF" w:rsidRDefault="00691D52" w:rsidP="00AF3FEC">
            <w:pPr>
              <w:spacing w:before="120" w:after="120" w:line="240" w:lineRule="auto"/>
              <w:jc w:val="both"/>
              <w:rPr>
                <w:rFonts w:ascii="Calibri" w:hAnsi="Calibri" w:cs="Calibri"/>
                <w:b/>
              </w:rPr>
            </w:pPr>
            <w:r w:rsidRPr="00BB1BDF">
              <w:rPr>
                <w:rFonts w:ascii="Calibri" w:hAnsi="Calibri" w:cs="Calibri"/>
                <w:b/>
              </w:rPr>
              <w:t>Company:</w:t>
            </w:r>
          </w:p>
        </w:tc>
        <w:tc>
          <w:tcPr>
            <w:tcW w:w="6696" w:type="dxa"/>
            <w:gridSpan w:val="3"/>
            <w:tcBorders>
              <w:top w:val="single" w:sz="4" w:space="0" w:color="auto"/>
              <w:left w:val="single" w:sz="4" w:space="0" w:color="auto"/>
              <w:bottom w:val="single" w:sz="4" w:space="0" w:color="auto"/>
              <w:right w:val="single" w:sz="4" w:space="0" w:color="auto"/>
            </w:tcBorders>
            <w:shd w:val="clear" w:color="auto" w:fill="auto"/>
          </w:tcPr>
          <w:p w14:paraId="3E342E2B" w14:textId="77777777" w:rsidR="00691D52" w:rsidRPr="00BB1BDF" w:rsidRDefault="00041C7D" w:rsidP="00AF3FEC">
            <w:pPr>
              <w:spacing w:before="120" w:after="120" w:line="240" w:lineRule="auto"/>
              <w:jc w:val="both"/>
              <w:rPr>
                <w:rFonts w:ascii="Calibri" w:hAnsi="Calibri" w:cs="Calibri"/>
                <w:b/>
              </w:rPr>
            </w:pPr>
            <w:r>
              <w:rPr>
                <w:rFonts w:ascii="Calibri" w:hAnsi="Calibri" w:cs="Calibri"/>
                <w:b/>
              </w:rPr>
              <w:t>Global Tech Minds</w:t>
            </w:r>
          </w:p>
        </w:tc>
      </w:tr>
      <w:tr w:rsidR="00691D52" w:rsidRPr="00BB1BDF" w14:paraId="0A76E937" w14:textId="77777777" w:rsidTr="00D57B6B">
        <w:trPr>
          <w:trHeight w:val="19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7AE0B82D" w14:textId="77777777" w:rsidR="00691D52" w:rsidRPr="00BB1BDF" w:rsidRDefault="00691D52" w:rsidP="00AF3FEC">
            <w:pPr>
              <w:spacing w:before="120" w:after="120" w:line="240" w:lineRule="auto"/>
              <w:jc w:val="both"/>
              <w:rPr>
                <w:rFonts w:ascii="Calibri" w:hAnsi="Calibri" w:cs="Calibri"/>
                <w:b/>
              </w:rPr>
            </w:pPr>
            <w:r w:rsidRPr="00BB1BDF">
              <w:rPr>
                <w:rFonts w:ascii="Calibri" w:hAnsi="Calibri" w:cs="Calibri"/>
                <w:b/>
              </w:rPr>
              <w:t>Designation:</w:t>
            </w:r>
          </w:p>
        </w:tc>
        <w:tc>
          <w:tcPr>
            <w:tcW w:w="6696" w:type="dxa"/>
            <w:gridSpan w:val="3"/>
            <w:tcBorders>
              <w:top w:val="single" w:sz="4" w:space="0" w:color="auto"/>
              <w:left w:val="single" w:sz="4" w:space="0" w:color="auto"/>
              <w:bottom w:val="single" w:sz="4" w:space="0" w:color="auto"/>
              <w:right w:val="single" w:sz="4" w:space="0" w:color="auto"/>
            </w:tcBorders>
            <w:shd w:val="clear" w:color="auto" w:fill="auto"/>
          </w:tcPr>
          <w:p w14:paraId="1A069B0C" w14:textId="77777777" w:rsidR="00691D52" w:rsidRPr="00BB1BDF" w:rsidRDefault="00041C7D" w:rsidP="00AF3FEC">
            <w:pPr>
              <w:spacing w:before="120" w:after="120" w:line="240" w:lineRule="auto"/>
              <w:jc w:val="both"/>
              <w:rPr>
                <w:rFonts w:ascii="Calibri" w:hAnsi="Calibri" w:cs="Calibri"/>
                <w:b/>
              </w:rPr>
            </w:pPr>
            <w:r>
              <w:rPr>
                <w:rFonts w:ascii="Calibri" w:hAnsi="Calibri" w:cs="Calibri"/>
                <w:b/>
                <w:color w:val="auto"/>
              </w:rPr>
              <w:t>Junior Software E</w:t>
            </w:r>
            <w:r w:rsidRPr="00041C7D">
              <w:rPr>
                <w:rFonts w:ascii="Calibri" w:hAnsi="Calibri" w:cs="Calibri"/>
                <w:b/>
                <w:color w:val="auto"/>
              </w:rPr>
              <w:t>ngineer</w:t>
            </w:r>
          </w:p>
        </w:tc>
      </w:tr>
      <w:tr w:rsidR="00D359F4" w:rsidRPr="00BB1BDF" w14:paraId="733151A9" w14:textId="77777777" w:rsidTr="00D57B6B">
        <w:trPr>
          <w:trHeight w:val="197"/>
        </w:trPr>
        <w:tc>
          <w:tcPr>
            <w:tcW w:w="1347" w:type="dxa"/>
            <w:shd w:val="clear" w:color="auto" w:fill="auto"/>
          </w:tcPr>
          <w:p w14:paraId="0EDD8BE5" w14:textId="77777777" w:rsidR="00D359F4" w:rsidRPr="00BB1BDF" w:rsidRDefault="00D359F4" w:rsidP="00AF3FEC">
            <w:pPr>
              <w:spacing w:before="120" w:after="120" w:line="240" w:lineRule="auto"/>
              <w:jc w:val="both"/>
              <w:rPr>
                <w:rFonts w:ascii="Calibri" w:hAnsi="Calibri" w:cs="Calibri"/>
                <w:b/>
              </w:rPr>
            </w:pPr>
            <w:r w:rsidRPr="00BB1BDF">
              <w:rPr>
                <w:rFonts w:ascii="Calibri" w:hAnsi="Calibri" w:cs="Calibri"/>
                <w:b/>
              </w:rPr>
              <w:t>From:</w:t>
            </w:r>
          </w:p>
        </w:tc>
        <w:tc>
          <w:tcPr>
            <w:tcW w:w="1348" w:type="dxa"/>
            <w:shd w:val="clear" w:color="auto" w:fill="auto"/>
          </w:tcPr>
          <w:p w14:paraId="644C8A69" w14:textId="77777777" w:rsidR="00D359F4" w:rsidRPr="00BB1BDF" w:rsidRDefault="00041C7D" w:rsidP="00AF3FEC">
            <w:pPr>
              <w:spacing w:before="120" w:after="120" w:line="240" w:lineRule="auto"/>
              <w:jc w:val="both"/>
              <w:rPr>
                <w:rFonts w:ascii="Calibri" w:hAnsi="Calibri" w:cs="Calibri"/>
                <w:b/>
              </w:rPr>
            </w:pPr>
            <w:r>
              <w:rPr>
                <w:rFonts w:ascii="Calibri" w:hAnsi="Calibri" w:cs="Calibri"/>
                <w:b/>
                <w:color w:val="auto"/>
              </w:rPr>
              <w:t>Jan</w:t>
            </w:r>
            <w:r w:rsidR="00D67EA6">
              <w:rPr>
                <w:rFonts w:ascii="Calibri" w:hAnsi="Calibri" w:cs="Calibri"/>
                <w:b/>
                <w:color w:val="auto"/>
              </w:rPr>
              <w:t xml:space="preserve"> </w:t>
            </w:r>
            <w:r w:rsidR="00D359F4" w:rsidRPr="00BB1BDF">
              <w:rPr>
                <w:rFonts w:ascii="Calibri" w:hAnsi="Calibri" w:cs="Calibri"/>
                <w:b/>
                <w:color w:val="auto"/>
              </w:rPr>
              <w:t>2014</w:t>
            </w:r>
          </w:p>
        </w:tc>
        <w:tc>
          <w:tcPr>
            <w:tcW w:w="2232" w:type="dxa"/>
            <w:shd w:val="clear" w:color="auto" w:fill="auto"/>
          </w:tcPr>
          <w:p w14:paraId="6766BD27" w14:textId="77777777" w:rsidR="00D359F4" w:rsidRPr="00BB1BDF" w:rsidRDefault="00D359F4" w:rsidP="00AF3FEC">
            <w:pPr>
              <w:spacing w:before="120" w:after="120" w:line="240" w:lineRule="auto"/>
              <w:jc w:val="both"/>
              <w:rPr>
                <w:rFonts w:ascii="Calibri" w:hAnsi="Calibri" w:cs="Calibri"/>
                <w:b/>
                <w:color w:val="auto"/>
              </w:rPr>
            </w:pPr>
            <w:r w:rsidRPr="00BB1BDF">
              <w:rPr>
                <w:rFonts w:ascii="Calibri" w:hAnsi="Calibri" w:cs="Calibri"/>
                <w:b/>
                <w:color w:val="auto"/>
              </w:rPr>
              <w:t>To:</w:t>
            </w:r>
          </w:p>
        </w:tc>
        <w:tc>
          <w:tcPr>
            <w:tcW w:w="2232" w:type="dxa"/>
            <w:shd w:val="clear" w:color="auto" w:fill="auto"/>
          </w:tcPr>
          <w:p w14:paraId="6B73674B" w14:textId="77777777" w:rsidR="00D359F4" w:rsidRPr="00BB1BDF" w:rsidRDefault="00041C7D" w:rsidP="00041C7D">
            <w:pPr>
              <w:spacing w:before="120" w:after="120" w:line="240" w:lineRule="auto"/>
              <w:jc w:val="both"/>
              <w:rPr>
                <w:rFonts w:ascii="Calibri" w:hAnsi="Calibri" w:cs="Calibri"/>
                <w:b/>
                <w:color w:val="auto"/>
              </w:rPr>
            </w:pPr>
            <w:r>
              <w:rPr>
                <w:rFonts w:ascii="Calibri" w:hAnsi="Calibri" w:cs="Calibri"/>
                <w:b/>
                <w:color w:val="auto"/>
              </w:rPr>
              <w:t xml:space="preserve">Dec </w:t>
            </w:r>
            <w:r w:rsidR="00D359F4" w:rsidRPr="00BB1BDF">
              <w:rPr>
                <w:rFonts w:ascii="Calibri" w:hAnsi="Calibri" w:cs="Calibri"/>
                <w:b/>
                <w:color w:val="auto"/>
              </w:rPr>
              <w:t>201</w:t>
            </w:r>
            <w:r>
              <w:rPr>
                <w:rFonts w:ascii="Calibri" w:hAnsi="Calibri" w:cs="Calibri"/>
                <w:b/>
                <w:color w:val="auto"/>
              </w:rPr>
              <w:t>5</w:t>
            </w:r>
          </w:p>
        </w:tc>
        <w:tc>
          <w:tcPr>
            <w:tcW w:w="2232" w:type="dxa"/>
            <w:shd w:val="clear" w:color="auto" w:fill="auto"/>
          </w:tcPr>
          <w:p w14:paraId="454E9830" w14:textId="77777777" w:rsidR="00D359F4" w:rsidRPr="00BB1BDF" w:rsidRDefault="00D359F4" w:rsidP="00AF3FEC">
            <w:pPr>
              <w:spacing w:before="120" w:after="120" w:line="240" w:lineRule="auto"/>
              <w:jc w:val="both"/>
              <w:rPr>
                <w:rFonts w:ascii="Calibri" w:hAnsi="Calibri" w:cs="Calibri"/>
                <w:b/>
                <w:color w:val="auto"/>
              </w:rPr>
            </w:pPr>
            <w:r w:rsidRPr="00BB1BDF">
              <w:rPr>
                <w:rFonts w:ascii="Calibri" w:hAnsi="Calibri" w:cs="Calibri"/>
                <w:b/>
                <w:color w:val="auto"/>
              </w:rPr>
              <w:t>Duration:</w:t>
            </w:r>
            <w:r w:rsidR="00D67EA6">
              <w:rPr>
                <w:rFonts w:ascii="Calibri" w:hAnsi="Calibri" w:cs="Calibri"/>
                <w:b/>
                <w:color w:val="auto"/>
              </w:rPr>
              <w:t xml:space="preserve"> </w:t>
            </w:r>
            <w:r w:rsidR="00041C7D">
              <w:rPr>
                <w:rFonts w:ascii="Calibri" w:hAnsi="Calibri" w:cs="Calibri"/>
                <w:b/>
                <w:color w:val="auto"/>
              </w:rPr>
              <w:t>1</w:t>
            </w:r>
            <w:r w:rsidRPr="00BB1BDF">
              <w:rPr>
                <w:rFonts w:ascii="Calibri" w:hAnsi="Calibri" w:cs="Calibri"/>
                <w:b/>
                <w:color w:val="auto"/>
              </w:rPr>
              <w:t>.</w:t>
            </w:r>
            <w:r w:rsidR="00041C7D">
              <w:rPr>
                <w:rFonts w:ascii="Calibri" w:hAnsi="Calibri" w:cs="Calibri"/>
                <w:b/>
                <w:color w:val="auto"/>
              </w:rPr>
              <w:t>11</w:t>
            </w:r>
            <w:r w:rsidR="00D67EA6">
              <w:rPr>
                <w:rFonts w:ascii="Calibri" w:hAnsi="Calibri" w:cs="Calibri"/>
                <w:b/>
                <w:color w:val="auto"/>
              </w:rPr>
              <w:t xml:space="preserve"> </w:t>
            </w:r>
            <w:r w:rsidRPr="00BB1BDF">
              <w:rPr>
                <w:rFonts w:ascii="Calibri" w:hAnsi="Calibri" w:cs="Calibri"/>
                <w:b/>
                <w:color w:val="auto"/>
              </w:rPr>
              <w:t>years</w:t>
            </w:r>
          </w:p>
        </w:tc>
      </w:tr>
    </w:tbl>
    <w:p w14:paraId="4616B3A2" w14:textId="77777777" w:rsidR="00943116" w:rsidRPr="00BB1BDF" w:rsidRDefault="00943116" w:rsidP="00AF3FEC">
      <w:pPr>
        <w:spacing w:before="120" w:after="120" w:line="240" w:lineRule="auto"/>
        <w:jc w:val="both"/>
        <w:rPr>
          <w:rFonts w:ascii="Calibri" w:hAnsi="Calibri" w:cs="Calibri"/>
          <w:b/>
        </w:rPr>
      </w:pPr>
    </w:p>
    <w:p w14:paraId="7DF9A05A" w14:textId="0D597F52" w:rsidR="00677920" w:rsidRPr="00BB1BDF" w:rsidRDefault="00E73406" w:rsidP="00677920">
      <w:pPr>
        <w:spacing w:before="120" w:after="120" w:line="240" w:lineRule="auto"/>
        <w:jc w:val="both"/>
        <w:rPr>
          <w:rFonts w:ascii="Calibri" w:hAnsi="Calibri" w:cs="Calibri"/>
          <w:b/>
        </w:rPr>
      </w:pPr>
      <w:r w:rsidRPr="00BB1BDF">
        <w:rPr>
          <w:rFonts w:ascii="Calibri" w:hAnsi="Calibri" w:cs="Calibri"/>
          <w:b/>
        </w:rPr>
        <w:t>Project</w:t>
      </w:r>
      <w:r w:rsidR="00D67EA6">
        <w:rPr>
          <w:rFonts w:ascii="Calibri" w:hAnsi="Calibri" w:cs="Calibri"/>
          <w:b/>
        </w:rPr>
        <w:t xml:space="preserve"> </w:t>
      </w:r>
      <w:r w:rsidRPr="00BB1BDF">
        <w:rPr>
          <w:rFonts w:ascii="Calibri" w:hAnsi="Calibri" w:cs="Calibri"/>
          <w:b/>
        </w:rPr>
        <w:t>Details:</w:t>
      </w:r>
    </w:p>
    <w:tbl>
      <w:tblPr>
        <w:tblW w:w="93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1338"/>
        <w:gridCol w:w="1674"/>
        <w:gridCol w:w="1674"/>
        <w:gridCol w:w="1674"/>
        <w:gridCol w:w="1674"/>
      </w:tblGrid>
      <w:tr w:rsidR="00677920" w:rsidRPr="00BB1BDF" w14:paraId="1EC92D4D" w14:textId="77777777" w:rsidTr="004E106D">
        <w:tc>
          <w:tcPr>
            <w:tcW w:w="2676" w:type="dxa"/>
            <w:gridSpan w:val="2"/>
            <w:shd w:val="clear" w:color="auto" w:fill="auto"/>
          </w:tcPr>
          <w:p w14:paraId="6C899793"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Project</w:t>
            </w:r>
            <w:r>
              <w:rPr>
                <w:rFonts w:ascii="Calibri" w:hAnsi="Calibri" w:cs="Calibri"/>
                <w:b/>
                <w:color w:val="auto"/>
              </w:rPr>
              <w:t xml:space="preserve"> </w:t>
            </w:r>
            <w:r w:rsidRPr="00BB1BDF">
              <w:rPr>
                <w:rFonts w:ascii="Calibri" w:hAnsi="Calibri" w:cs="Calibri"/>
                <w:b/>
                <w:color w:val="auto"/>
              </w:rPr>
              <w:t>Title:</w:t>
            </w:r>
          </w:p>
        </w:tc>
        <w:tc>
          <w:tcPr>
            <w:tcW w:w="6696" w:type="dxa"/>
            <w:gridSpan w:val="4"/>
            <w:shd w:val="clear" w:color="auto" w:fill="auto"/>
          </w:tcPr>
          <w:p w14:paraId="7588DE68" w14:textId="6394A88D" w:rsidR="00677920" w:rsidRPr="00677920" w:rsidRDefault="00677920" w:rsidP="004E106D">
            <w:pPr>
              <w:pBdr>
                <w:top w:val="nil"/>
                <w:left w:val="nil"/>
                <w:bottom w:val="nil"/>
                <w:right w:val="nil"/>
                <w:between w:val="nil"/>
              </w:pBdr>
              <w:spacing w:before="120" w:after="120" w:line="240" w:lineRule="auto"/>
              <w:rPr>
                <w:rFonts w:asciiTheme="minorHAnsi" w:hAnsiTheme="minorHAnsi" w:cstheme="minorHAnsi"/>
                <w:color w:val="auto"/>
              </w:rPr>
            </w:pPr>
            <w:r w:rsidRPr="00677920">
              <w:rPr>
                <w:rFonts w:asciiTheme="minorHAnsi" w:hAnsiTheme="minorHAnsi" w:cstheme="minorHAnsi"/>
                <w:shd w:val="clear" w:color="auto" w:fill="FFFFFF"/>
              </w:rPr>
              <w:t>CDi Redevelopment</w:t>
            </w:r>
          </w:p>
        </w:tc>
      </w:tr>
      <w:tr w:rsidR="00677920" w:rsidRPr="00BB1BDF" w14:paraId="4F8549AB" w14:textId="77777777" w:rsidTr="004E106D">
        <w:tc>
          <w:tcPr>
            <w:tcW w:w="2676" w:type="dxa"/>
            <w:gridSpan w:val="2"/>
            <w:shd w:val="clear" w:color="auto" w:fill="auto"/>
          </w:tcPr>
          <w:p w14:paraId="26DB9DA5"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Client:</w:t>
            </w:r>
          </w:p>
        </w:tc>
        <w:tc>
          <w:tcPr>
            <w:tcW w:w="6696" w:type="dxa"/>
            <w:gridSpan w:val="4"/>
            <w:shd w:val="clear" w:color="auto" w:fill="auto"/>
          </w:tcPr>
          <w:p w14:paraId="523B7F08" w14:textId="79688764" w:rsidR="00677920" w:rsidRPr="00BB1BDF" w:rsidRDefault="0096548C" w:rsidP="004E106D">
            <w:pPr>
              <w:spacing w:before="120" w:after="120" w:line="240" w:lineRule="auto"/>
              <w:rPr>
                <w:rFonts w:ascii="Calibri" w:hAnsi="Calibri" w:cs="Calibri"/>
                <w:color w:val="auto"/>
              </w:rPr>
            </w:pPr>
            <w:r>
              <w:rPr>
                <w:rFonts w:asciiTheme="minorHAnsi" w:hAnsiTheme="minorHAnsi" w:cstheme="minorHAnsi"/>
                <w:b/>
                <w:bCs/>
                <w:color w:val="000000" w:themeColor="text1"/>
                <w:shd w:val="clear" w:color="auto" w:fill="FFFFFF"/>
              </w:rPr>
              <w:t>X</w:t>
            </w:r>
            <w:r w:rsidRPr="004356C4">
              <w:rPr>
                <w:rFonts w:asciiTheme="minorHAnsi" w:hAnsiTheme="minorHAnsi" w:cstheme="minorHAnsi"/>
                <w:b/>
                <w:bCs/>
                <w:color w:val="000000" w:themeColor="text1"/>
                <w:shd w:val="clear" w:color="auto" w:fill="FFFFFF"/>
              </w:rPr>
              <w:t>oriant solutions pvt ltd</w:t>
            </w:r>
          </w:p>
        </w:tc>
      </w:tr>
      <w:tr w:rsidR="00677920" w:rsidRPr="00BB1BDF" w14:paraId="34A5C87D" w14:textId="77777777" w:rsidTr="004E106D">
        <w:tc>
          <w:tcPr>
            <w:tcW w:w="2676" w:type="dxa"/>
            <w:gridSpan w:val="2"/>
            <w:shd w:val="clear" w:color="auto" w:fill="auto"/>
          </w:tcPr>
          <w:p w14:paraId="47681750"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Role:</w:t>
            </w:r>
          </w:p>
        </w:tc>
        <w:tc>
          <w:tcPr>
            <w:tcW w:w="6696" w:type="dxa"/>
            <w:gridSpan w:val="4"/>
            <w:shd w:val="clear" w:color="auto" w:fill="auto"/>
          </w:tcPr>
          <w:p w14:paraId="7F532B01" w14:textId="77777777" w:rsidR="00677920" w:rsidRPr="00BB1BDF" w:rsidRDefault="00677920" w:rsidP="004E106D">
            <w:pPr>
              <w:spacing w:before="120" w:after="120" w:line="240" w:lineRule="auto"/>
              <w:rPr>
                <w:rFonts w:ascii="Calibri" w:hAnsi="Calibri" w:cs="Calibri"/>
                <w:color w:val="auto"/>
              </w:rPr>
            </w:pPr>
            <w:r w:rsidRPr="00D547D5">
              <w:rPr>
                <w:rFonts w:ascii="Calibri" w:hAnsi="Calibri" w:cs="Calibri"/>
                <w:color w:val="auto"/>
              </w:rPr>
              <w:t>Senior</w:t>
            </w:r>
            <w:r>
              <w:rPr>
                <w:rFonts w:ascii="Calibri" w:hAnsi="Calibri" w:cs="Calibri"/>
                <w:color w:val="auto"/>
              </w:rPr>
              <w:t xml:space="preserve"> UI </w:t>
            </w:r>
            <w:r w:rsidRPr="00D547D5">
              <w:rPr>
                <w:rFonts w:ascii="Calibri" w:hAnsi="Calibri" w:cs="Calibri"/>
                <w:color w:val="auto"/>
              </w:rPr>
              <w:t>Developer</w:t>
            </w:r>
          </w:p>
        </w:tc>
      </w:tr>
      <w:tr w:rsidR="00677920" w:rsidRPr="00BB1BDF" w14:paraId="3A8DF99C" w14:textId="77777777" w:rsidTr="004E106D">
        <w:tc>
          <w:tcPr>
            <w:tcW w:w="1338" w:type="dxa"/>
            <w:shd w:val="clear" w:color="auto" w:fill="auto"/>
          </w:tcPr>
          <w:p w14:paraId="57093874"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From:</w:t>
            </w:r>
          </w:p>
        </w:tc>
        <w:tc>
          <w:tcPr>
            <w:tcW w:w="1338" w:type="dxa"/>
            <w:shd w:val="clear" w:color="auto" w:fill="auto"/>
          </w:tcPr>
          <w:p w14:paraId="17C79A34" w14:textId="77777777" w:rsidR="00677920" w:rsidRPr="00BB1BDF" w:rsidRDefault="00677920" w:rsidP="004E106D">
            <w:pPr>
              <w:spacing w:before="120" w:after="120" w:line="240" w:lineRule="auto"/>
              <w:jc w:val="both"/>
              <w:rPr>
                <w:rFonts w:ascii="Calibri" w:hAnsi="Calibri" w:cs="Calibri"/>
                <w:color w:val="auto"/>
              </w:rPr>
            </w:pPr>
            <w:r>
              <w:rPr>
                <w:rFonts w:ascii="Calibri" w:hAnsi="Calibri" w:cs="Calibri"/>
                <w:color w:val="auto"/>
              </w:rPr>
              <w:t>Jan 2021</w:t>
            </w:r>
          </w:p>
        </w:tc>
        <w:tc>
          <w:tcPr>
            <w:tcW w:w="1674" w:type="dxa"/>
            <w:shd w:val="clear" w:color="auto" w:fill="auto"/>
          </w:tcPr>
          <w:p w14:paraId="5F736B1F"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To:</w:t>
            </w:r>
          </w:p>
        </w:tc>
        <w:tc>
          <w:tcPr>
            <w:tcW w:w="1674" w:type="dxa"/>
            <w:shd w:val="clear" w:color="auto" w:fill="auto"/>
          </w:tcPr>
          <w:p w14:paraId="69E160DF" w14:textId="23FCECA4" w:rsidR="00677920" w:rsidRPr="00BB1BDF" w:rsidRDefault="00677920" w:rsidP="004E106D">
            <w:pPr>
              <w:tabs>
                <w:tab w:val="center" w:pos="915"/>
              </w:tabs>
              <w:spacing w:before="120" w:after="120" w:line="240" w:lineRule="auto"/>
              <w:jc w:val="both"/>
              <w:rPr>
                <w:rFonts w:ascii="Calibri" w:hAnsi="Calibri" w:cs="Calibri"/>
                <w:color w:val="auto"/>
              </w:rPr>
            </w:pPr>
            <w:r>
              <w:rPr>
                <w:rFonts w:ascii="Calibri" w:hAnsi="Calibri" w:cs="Calibri"/>
                <w:color w:val="auto"/>
              </w:rPr>
              <w:t>Ju</w:t>
            </w:r>
            <w:r>
              <w:rPr>
                <w:rFonts w:ascii="Calibri" w:hAnsi="Calibri" w:cs="Calibri"/>
                <w:color w:val="auto"/>
              </w:rPr>
              <w:t>l</w:t>
            </w:r>
            <w:r>
              <w:rPr>
                <w:rFonts w:ascii="Calibri" w:hAnsi="Calibri" w:cs="Calibri"/>
                <w:color w:val="auto"/>
              </w:rPr>
              <w:t xml:space="preserve"> 202</w:t>
            </w:r>
            <w:r>
              <w:rPr>
                <w:rFonts w:ascii="Calibri" w:hAnsi="Calibri" w:cs="Calibri"/>
                <w:color w:val="auto"/>
              </w:rPr>
              <w:t>3</w:t>
            </w:r>
          </w:p>
        </w:tc>
        <w:tc>
          <w:tcPr>
            <w:tcW w:w="1674" w:type="dxa"/>
            <w:shd w:val="clear" w:color="auto" w:fill="auto"/>
          </w:tcPr>
          <w:p w14:paraId="064E3856"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Duration:</w:t>
            </w:r>
          </w:p>
        </w:tc>
        <w:tc>
          <w:tcPr>
            <w:tcW w:w="1674" w:type="dxa"/>
            <w:shd w:val="clear" w:color="auto" w:fill="auto"/>
          </w:tcPr>
          <w:p w14:paraId="01D3EF3F" w14:textId="542CDE10" w:rsidR="00677920" w:rsidRPr="00BB1BDF" w:rsidRDefault="00677920" w:rsidP="004E106D">
            <w:pPr>
              <w:spacing w:before="120" w:after="120" w:line="240" w:lineRule="auto"/>
              <w:jc w:val="both"/>
              <w:rPr>
                <w:rFonts w:ascii="Calibri" w:hAnsi="Calibri" w:cs="Calibri"/>
                <w:color w:val="auto"/>
              </w:rPr>
            </w:pPr>
            <w:r>
              <w:rPr>
                <w:rFonts w:ascii="Calibri" w:hAnsi="Calibri" w:cs="Calibri"/>
                <w:color w:val="auto"/>
              </w:rPr>
              <w:t>7</w:t>
            </w:r>
            <w:r>
              <w:rPr>
                <w:rFonts w:ascii="Calibri" w:hAnsi="Calibri" w:cs="Calibri"/>
                <w:color w:val="auto"/>
              </w:rPr>
              <w:t xml:space="preserve"> </w:t>
            </w:r>
            <w:r>
              <w:rPr>
                <w:rFonts w:ascii="Calibri" w:hAnsi="Calibri" w:cs="Calibri"/>
                <w:color w:val="auto"/>
              </w:rPr>
              <w:t>months</w:t>
            </w:r>
          </w:p>
        </w:tc>
      </w:tr>
      <w:tr w:rsidR="00677920" w:rsidRPr="00BB1BDF" w14:paraId="083E96F3" w14:textId="77777777" w:rsidTr="004E106D">
        <w:tc>
          <w:tcPr>
            <w:tcW w:w="2676" w:type="dxa"/>
            <w:gridSpan w:val="2"/>
            <w:shd w:val="clear" w:color="auto" w:fill="auto"/>
          </w:tcPr>
          <w:p w14:paraId="73ADB894"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Description:</w:t>
            </w:r>
          </w:p>
        </w:tc>
        <w:tc>
          <w:tcPr>
            <w:tcW w:w="6696" w:type="dxa"/>
            <w:gridSpan w:val="4"/>
            <w:shd w:val="clear" w:color="auto" w:fill="auto"/>
          </w:tcPr>
          <w:p w14:paraId="7FCA330E" w14:textId="54180B55" w:rsidR="00677920" w:rsidRPr="00677920" w:rsidRDefault="00677920" w:rsidP="00677920">
            <w:pPr>
              <w:widowControl/>
              <w:shd w:val="clear" w:color="auto" w:fill="FFFFFF"/>
              <w:suppressAutoHyphens w:val="0"/>
              <w:spacing w:after="0" w:line="240" w:lineRule="auto"/>
              <w:rPr>
                <w:rFonts w:ascii="Segoe UI" w:hAnsi="Segoe UI" w:cs="Segoe UI"/>
                <w:sz w:val="21"/>
                <w:szCs w:val="21"/>
                <w:lang w:eastAsia="en-US"/>
              </w:rPr>
            </w:pPr>
            <w:r w:rsidRPr="00677920">
              <w:rPr>
                <w:rFonts w:ascii="Segoe UI" w:hAnsi="Segoe UI" w:cs="Segoe UI"/>
                <w:b/>
                <w:bCs/>
                <w:sz w:val="21"/>
                <w:szCs w:val="21"/>
                <w:lang w:eastAsia="en-US"/>
              </w:rPr>
              <w:t>CDi Redevelopment</w:t>
            </w:r>
            <w:r w:rsidRPr="00677920">
              <w:rPr>
                <w:rFonts w:ascii="Segoe UI" w:hAnsi="Segoe UI" w:cs="Segoe UI"/>
                <w:sz w:val="21"/>
                <w:szCs w:val="21"/>
                <w:lang w:eastAsia="en-US"/>
              </w:rPr>
              <w:t xml:space="preserve"> project aims to Re-architect existing CDi Product with modern technologies. Integrate best product life cycle management practices. Address key functional &amp; technology issues in present CDi product. Rebuild CDi with great user </w:t>
            </w:r>
            <w:r w:rsidRPr="00677920">
              <w:rPr>
                <w:rFonts w:ascii="Segoe UI" w:hAnsi="Segoe UI" w:cs="Segoe UI"/>
                <w:sz w:val="21"/>
                <w:szCs w:val="21"/>
                <w:lang w:eastAsia="en-US"/>
              </w:rPr>
              <w:t>experience.</w:t>
            </w:r>
          </w:p>
          <w:p w14:paraId="6A8EED9D" w14:textId="60A39CFB" w:rsidR="00677920" w:rsidRPr="00997686" w:rsidRDefault="00677920" w:rsidP="004E106D">
            <w:pPr>
              <w:pBdr>
                <w:top w:val="nil"/>
                <w:left w:val="nil"/>
                <w:bottom w:val="nil"/>
                <w:right w:val="nil"/>
                <w:between w:val="nil"/>
              </w:pBdr>
              <w:spacing w:before="120" w:after="120" w:line="240" w:lineRule="auto"/>
              <w:jc w:val="both"/>
              <w:rPr>
                <w:rFonts w:asciiTheme="minorHAnsi" w:hAnsiTheme="minorHAnsi" w:cstheme="minorHAnsi"/>
                <w:color w:val="auto"/>
              </w:rPr>
            </w:pPr>
          </w:p>
        </w:tc>
      </w:tr>
      <w:tr w:rsidR="00677920" w:rsidRPr="00BB1BDF" w14:paraId="41E62BA6" w14:textId="77777777" w:rsidTr="004E106D">
        <w:tc>
          <w:tcPr>
            <w:tcW w:w="2676" w:type="dxa"/>
            <w:gridSpan w:val="2"/>
            <w:shd w:val="clear" w:color="auto" w:fill="auto"/>
          </w:tcPr>
          <w:p w14:paraId="6431A5DE"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lastRenderedPageBreak/>
              <w:t>Team</w:t>
            </w:r>
            <w:r>
              <w:rPr>
                <w:rFonts w:ascii="Calibri" w:hAnsi="Calibri" w:cs="Calibri"/>
                <w:b/>
                <w:color w:val="auto"/>
              </w:rPr>
              <w:t xml:space="preserve"> </w:t>
            </w:r>
            <w:r w:rsidRPr="00BB1BDF">
              <w:rPr>
                <w:rFonts w:ascii="Calibri" w:hAnsi="Calibri" w:cs="Calibri"/>
                <w:b/>
                <w:color w:val="auto"/>
              </w:rPr>
              <w:t>Size:</w:t>
            </w:r>
          </w:p>
        </w:tc>
        <w:tc>
          <w:tcPr>
            <w:tcW w:w="6696" w:type="dxa"/>
            <w:gridSpan w:val="4"/>
            <w:shd w:val="clear" w:color="auto" w:fill="auto"/>
          </w:tcPr>
          <w:p w14:paraId="5FB51B53" w14:textId="2C935BC7" w:rsidR="00677920" w:rsidRPr="00BB1BDF" w:rsidRDefault="007B78FC" w:rsidP="004E106D">
            <w:pPr>
              <w:spacing w:before="120" w:after="120" w:line="240" w:lineRule="auto"/>
              <w:jc w:val="both"/>
              <w:rPr>
                <w:rFonts w:ascii="Calibri" w:hAnsi="Calibri" w:cs="Calibri"/>
                <w:color w:val="auto"/>
              </w:rPr>
            </w:pPr>
            <w:r>
              <w:rPr>
                <w:rFonts w:ascii="Calibri" w:hAnsi="Calibri" w:cs="Calibri"/>
                <w:color w:val="auto"/>
              </w:rPr>
              <w:t>22</w:t>
            </w:r>
          </w:p>
        </w:tc>
      </w:tr>
      <w:tr w:rsidR="00677920" w:rsidRPr="00BB1BDF" w14:paraId="29804FD4" w14:textId="77777777" w:rsidTr="004E106D">
        <w:trPr>
          <w:trHeight w:val="248"/>
        </w:trPr>
        <w:tc>
          <w:tcPr>
            <w:tcW w:w="2676" w:type="dxa"/>
            <w:gridSpan w:val="2"/>
            <w:shd w:val="clear" w:color="auto" w:fill="auto"/>
          </w:tcPr>
          <w:p w14:paraId="362559BE"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Responsibilities:</w:t>
            </w:r>
          </w:p>
        </w:tc>
        <w:tc>
          <w:tcPr>
            <w:tcW w:w="6696" w:type="dxa"/>
            <w:gridSpan w:val="4"/>
            <w:shd w:val="clear" w:color="auto" w:fill="auto"/>
          </w:tcPr>
          <w:p w14:paraId="51F0B114" w14:textId="77777777" w:rsidR="00677920" w:rsidRPr="005F4CB3" w:rsidRDefault="00677920" w:rsidP="004E106D">
            <w:pPr>
              <w:pStyle w:val="ListParagraph"/>
              <w:widowControl/>
              <w:numPr>
                <w:ilvl w:val="0"/>
                <w:numId w:val="18"/>
              </w:numPr>
              <w:suppressAutoHyphens w:val="0"/>
              <w:spacing w:after="40" w:line="240" w:lineRule="auto"/>
              <w:contextualSpacing/>
              <w:jc w:val="both"/>
              <w:rPr>
                <w:rFonts w:cstheme="minorHAnsi"/>
              </w:rPr>
            </w:pPr>
            <w:r w:rsidRPr="005F4CB3">
              <w:rPr>
                <w:rFonts w:cstheme="minorHAnsi"/>
              </w:rPr>
              <w:t>Working as a team member to understand the business requirements.</w:t>
            </w:r>
          </w:p>
          <w:p w14:paraId="19C62B0D" w14:textId="1E5B7067" w:rsidR="00677920" w:rsidRPr="005F4CB3" w:rsidRDefault="00677920" w:rsidP="004E106D">
            <w:pPr>
              <w:pStyle w:val="ListParagraph"/>
              <w:widowControl/>
              <w:numPr>
                <w:ilvl w:val="0"/>
                <w:numId w:val="18"/>
              </w:numPr>
              <w:suppressAutoHyphens w:val="0"/>
              <w:spacing w:after="40" w:line="240" w:lineRule="auto"/>
              <w:contextualSpacing/>
              <w:jc w:val="both"/>
              <w:rPr>
                <w:rFonts w:cstheme="minorHAnsi"/>
              </w:rPr>
            </w:pPr>
            <w:r w:rsidRPr="005F4CB3">
              <w:rPr>
                <w:rFonts w:cstheme="minorHAnsi"/>
              </w:rPr>
              <w:t xml:space="preserve">Implemented the UI with </w:t>
            </w:r>
            <w:r w:rsidR="007B78FC">
              <w:rPr>
                <w:rFonts w:cstheme="minorHAnsi"/>
              </w:rPr>
              <w:t>ReactJS using Hooks</w:t>
            </w:r>
            <w:r w:rsidRPr="005F4CB3">
              <w:rPr>
                <w:rFonts w:cstheme="minorHAnsi"/>
              </w:rPr>
              <w:t>.</w:t>
            </w:r>
          </w:p>
          <w:p w14:paraId="626E62F1" w14:textId="25AA42BC" w:rsidR="00677920" w:rsidRPr="005F4CB3" w:rsidRDefault="00677920" w:rsidP="004E106D">
            <w:pPr>
              <w:pStyle w:val="ListParagraph"/>
              <w:widowControl/>
              <w:numPr>
                <w:ilvl w:val="0"/>
                <w:numId w:val="18"/>
              </w:numPr>
              <w:suppressAutoHyphens w:val="0"/>
              <w:spacing w:after="40" w:line="240" w:lineRule="auto"/>
              <w:contextualSpacing/>
              <w:jc w:val="both"/>
              <w:rPr>
                <w:rFonts w:cstheme="minorHAnsi"/>
              </w:rPr>
            </w:pPr>
            <w:r w:rsidRPr="005F4CB3">
              <w:rPr>
                <w:rFonts w:cstheme="minorHAnsi"/>
              </w:rPr>
              <w:t>Working in the Sprint development environment with frequently changing requirements</w:t>
            </w:r>
            <w:r w:rsidR="007B78FC">
              <w:rPr>
                <w:rFonts w:cstheme="minorHAnsi"/>
              </w:rPr>
              <w:t>.</w:t>
            </w:r>
          </w:p>
          <w:p w14:paraId="3FD6B3DB" w14:textId="7B564C8D" w:rsidR="00677920" w:rsidRDefault="00677920" w:rsidP="004E106D">
            <w:pPr>
              <w:pStyle w:val="ListParagraph"/>
              <w:widowControl/>
              <w:numPr>
                <w:ilvl w:val="0"/>
                <w:numId w:val="18"/>
              </w:numPr>
              <w:suppressAutoHyphens w:val="0"/>
              <w:spacing w:after="40" w:line="240" w:lineRule="auto"/>
              <w:contextualSpacing/>
              <w:jc w:val="both"/>
              <w:rPr>
                <w:rFonts w:cstheme="minorHAnsi"/>
              </w:rPr>
            </w:pPr>
            <w:r w:rsidRPr="005F4CB3">
              <w:rPr>
                <w:rFonts w:cstheme="minorHAnsi"/>
              </w:rPr>
              <w:t>Worked on the code cleanup like separating into small chunks of code for Readability.</w:t>
            </w:r>
          </w:p>
          <w:p w14:paraId="38C3BB84" w14:textId="2731DD3E" w:rsidR="006D00C7" w:rsidRPr="006D00C7" w:rsidRDefault="006D00C7" w:rsidP="006D00C7">
            <w:pPr>
              <w:pStyle w:val="ListParagraph"/>
              <w:widowControl/>
              <w:numPr>
                <w:ilvl w:val="0"/>
                <w:numId w:val="18"/>
              </w:numPr>
              <w:suppressAutoHyphens w:val="0"/>
              <w:spacing w:after="40" w:line="240" w:lineRule="auto"/>
              <w:contextualSpacing/>
              <w:jc w:val="both"/>
            </w:pPr>
            <w:r w:rsidRPr="006D00C7">
              <w:t>Developed the UI Screens with latest components in Material</w:t>
            </w:r>
            <w:r w:rsidR="00D25EEF">
              <w:t xml:space="preserve"> </w:t>
            </w:r>
            <w:r w:rsidR="00DF703B">
              <w:t>UI</w:t>
            </w:r>
            <w:r w:rsidRPr="006D00C7">
              <w:t>.</w:t>
            </w:r>
          </w:p>
          <w:p w14:paraId="2ABEBF83" w14:textId="10B17649" w:rsidR="00677920" w:rsidRDefault="00677920" w:rsidP="004E106D">
            <w:pPr>
              <w:pStyle w:val="ListParagraph"/>
              <w:widowControl/>
              <w:numPr>
                <w:ilvl w:val="0"/>
                <w:numId w:val="18"/>
              </w:numPr>
              <w:suppressAutoHyphens w:val="0"/>
              <w:spacing w:after="40" w:line="240" w:lineRule="auto"/>
              <w:contextualSpacing/>
              <w:jc w:val="both"/>
              <w:rPr>
                <w:rFonts w:cstheme="minorHAnsi"/>
              </w:rPr>
            </w:pPr>
            <w:r>
              <w:rPr>
                <w:rFonts w:cstheme="minorHAnsi"/>
              </w:rPr>
              <w:t>Created different</w:t>
            </w:r>
            <w:r w:rsidR="0096548C">
              <w:rPr>
                <w:rFonts w:cstheme="minorHAnsi"/>
              </w:rPr>
              <w:t xml:space="preserve"> </w:t>
            </w:r>
            <w:r w:rsidR="0096548C" w:rsidRPr="0096548C">
              <w:rPr>
                <w:rFonts w:cstheme="minorHAnsi"/>
              </w:rPr>
              <w:t>functional components</w:t>
            </w:r>
            <w:r>
              <w:rPr>
                <w:rFonts w:cstheme="minorHAnsi"/>
              </w:rPr>
              <w:t xml:space="preserve">, </w:t>
            </w:r>
            <w:r w:rsidR="0096548C">
              <w:rPr>
                <w:rFonts w:cstheme="minorHAnsi"/>
              </w:rPr>
              <w:t>custom Hooks, redux state management, routing (</w:t>
            </w:r>
            <w:r w:rsidR="0096548C" w:rsidRPr="0096548C">
              <w:rPr>
                <w:rFonts w:cstheme="minorHAnsi"/>
              </w:rPr>
              <w:t>react router dom</w:t>
            </w:r>
            <w:r w:rsidR="0096548C">
              <w:rPr>
                <w:rFonts w:cstheme="minorHAnsi"/>
              </w:rPr>
              <w:t>), axios.</w:t>
            </w:r>
          </w:p>
          <w:p w14:paraId="72C5CE17" w14:textId="77777777" w:rsidR="00677920" w:rsidRPr="00997686" w:rsidRDefault="00677920" w:rsidP="004E106D">
            <w:pPr>
              <w:pStyle w:val="ListParagraph"/>
              <w:widowControl/>
              <w:numPr>
                <w:ilvl w:val="0"/>
                <w:numId w:val="18"/>
              </w:numPr>
              <w:suppressAutoHyphens w:val="0"/>
              <w:spacing w:after="40" w:line="240" w:lineRule="auto"/>
              <w:contextualSpacing/>
              <w:jc w:val="both"/>
              <w:rPr>
                <w:rFonts w:cstheme="minorHAnsi"/>
              </w:rPr>
            </w:pPr>
            <w:r w:rsidRPr="00E634DD">
              <w:rPr>
                <w:rFonts w:cstheme="minorHAnsi"/>
              </w:rPr>
              <w:t>Re-designing/ developing the main website to improve user experience and add new functionality.</w:t>
            </w:r>
            <w:r>
              <w:rPr>
                <w:rFonts w:cstheme="minorHAnsi"/>
              </w:rPr>
              <w:t>.</w:t>
            </w:r>
          </w:p>
        </w:tc>
      </w:tr>
      <w:tr w:rsidR="00677920" w:rsidRPr="00BB1BDF" w14:paraId="2025C210" w14:textId="77777777" w:rsidTr="004E106D">
        <w:trPr>
          <w:trHeight w:val="248"/>
        </w:trPr>
        <w:tc>
          <w:tcPr>
            <w:tcW w:w="2676" w:type="dxa"/>
            <w:gridSpan w:val="2"/>
            <w:shd w:val="clear" w:color="auto" w:fill="auto"/>
          </w:tcPr>
          <w:p w14:paraId="3A833B14" w14:textId="77777777" w:rsidR="00677920" w:rsidRPr="00BB1BDF" w:rsidRDefault="00677920" w:rsidP="004E106D">
            <w:pPr>
              <w:spacing w:before="120" w:after="120" w:line="240" w:lineRule="auto"/>
              <w:jc w:val="both"/>
              <w:rPr>
                <w:rFonts w:ascii="Calibri" w:hAnsi="Calibri" w:cs="Calibri"/>
                <w:b/>
                <w:color w:val="auto"/>
              </w:rPr>
            </w:pPr>
            <w:r w:rsidRPr="00BB1BDF">
              <w:rPr>
                <w:rFonts w:ascii="Calibri" w:hAnsi="Calibri" w:cs="Calibri"/>
                <w:b/>
                <w:color w:val="auto"/>
              </w:rPr>
              <w:t>Environment:</w:t>
            </w:r>
          </w:p>
        </w:tc>
        <w:tc>
          <w:tcPr>
            <w:tcW w:w="6696" w:type="dxa"/>
            <w:gridSpan w:val="4"/>
            <w:shd w:val="clear" w:color="auto" w:fill="auto"/>
          </w:tcPr>
          <w:p w14:paraId="577E378B" w14:textId="18F5F62C" w:rsidR="00677920" w:rsidRPr="00997686" w:rsidRDefault="00677920" w:rsidP="004E106D">
            <w:pPr>
              <w:spacing w:before="120" w:after="120" w:line="240" w:lineRule="auto"/>
              <w:jc w:val="both"/>
              <w:rPr>
                <w:rFonts w:ascii="Calibri" w:hAnsi="Calibri" w:cs="Calibri"/>
                <w:color w:val="auto"/>
              </w:rPr>
            </w:pPr>
            <w:r w:rsidRPr="00997686">
              <w:rPr>
                <w:rFonts w:ascii="Calibri" w:hAnsi="Calibri" w:cs="Calibri"/>
              </w:rPr>
              <w:t>JavaScript,</w:t>
            </w:r>
            <w:r>
              <w:rPr>
                <w:rFonts w:ascii="Calibri" w:hAnsi="Calibri" w:cs="Calibri"/>
              </w:rPr>
              <w:t xml:space="preserve"> TypeS</w:t>
            </w:r>
            <w:r w:rsidRPr="00997686">
              <w:rPr>
                <w:rFonts w:ascii="Calibri" w:hAnsi="Calibri" w:cs="Calibri"/>
              </w:rPr>
              <w:t xml:space="preserve">cript, </w:t>
            </w:r>
            <w:r w:rsidR="0096548C">
              <w:rPr>
                <w:rFonts w:ascii="Calibri" w:hAnsi="Calibri" w:cs="Calibri"/>
              </w:rPr>
              <w:t>Reactjs, Redux</w:t>
            </w:r>
            <w:r w:rsidRPr="00997686">
              <w:rPr>
                <w:rFonts w:ascii="Calibri" w:hAnsi="Calibri" w:cs="Calibri"/>
              </w:rPr>
              <w:t>.</w:t>
            </w:r>
          </w:p>
        </w:tc>
      </w:tr>
    </w:tbl>
    <w:p w14:paraId="1237B3CE" w14:textId="77777777" w:rsidR="00677920" w:rsidRPr="00BB1BDF" w:rsidRDefault="00677920" w:rsidP="00AF3FEC">
      <w:pPr>
        <w:spacing w:before="120" w:after="120" w:line="240" w:lineRule="auto"/>
        <w:jc w:val="both"/>
        <w:rPr>
          <w:rFonts w:ascii="Calibri" w:hAnsi="Calibri" w:cs="Calibri"/>
          <w:b/>
        </w:rPr>
      </w:pPr>
    </w:p>
    <w:tbl>
      <w:tblPr>
        <w:tblW w:w="93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1338"/>
        <w:gridCol w:w="1674"/>
        <w:gridCol w:w="1674"/>
        <w:gridCol w:w="1674"/>
        <w:gridCol w:w="1674"/>
      </w:tblGrid>
      <w:tr w:rsidR="00997686" w:rsidRPr="00BB1BDF" w14:paraId="43F1EFEB" w14:textId="77777777" w:rsidTr="009649EE">
        <w:tc>
          <w:tcPr>
            <w:tcW w:w="2676" w:type="dxa"/>
            <w:gridSpan w:val="2"/>
            <w:shd w:val="clear" w:color="auto" w:fill="auto"/>
          </w:tcPr>
          <w:p w14:paraId="5379EAA9"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Project</w:t>
            </w:r>
            <w:r>
              <w:rPr>
                <w:rFonts w:ascii="Calibri" w:hAnsi="Calibri" w:cs="Calibri"/>
                <w:b/>
                <w:color w:val="auto"/>
              </w:rPr>
              <w:t xml:space="preserve"> </w:t>
            </w:r>
            <w:r w:rsidRPr="00BB1BDF">
              <w:rPr>
                <w:rFonts w:ascii="Calibri" w:hAnsi="Calibri" w:cs="Calibri"/>
                <w:b/>
                <w:color w:val="auto"/>
              </w:rPr>
              <w:t>Title:</w:t>
            </w:r>
          </w:p>
        </w:tc>
        <w:tc>
          <w:tcPr>
            <w:tcW w:w="6696" w:type="dxa"/>
            <w:gridSpan w:val="4"/>
            <w:shd w:val="clear" w:color="auto" w:fill="auto"/>
          </w:tcPr>
          <w:p w14:paraId="072C2772" w14:textId="77777777" w:rsidR="00997686" w:rsidRPr="00D40758" w:rsidRDefault="00997686" w:rsidP="009649EE">
            <w:pPr>
              <w:pBdr>
                <w:top w:val="nil"/>
                <w:left w:val="nil"/>
                <w:bottom w:val="nil"/>
                <w:right w:val="nil"/>
                <w:between w:val="nil"/>
              </w:pBdr>
              <w:spacing w:before="120" w:after="120" w:line="240" w:lineRule="auto"/>
              <w:rPr>
                <w:rFonts w:asciiTheme="minorHAnsi" w:hAnsiTheme="minorHAnsi" w:cstheme="minorHAnsi"/>
                <w:color w:val="auto"/>
              </w:rPr>
            </w:pPr>
            <w:r w:rsidRPr="00D40758">
              <w:rPr>
                <w:rFonts w:asciiTheme="minorHAnsi" w:hAnsiTheme="minorHAnsi" w:cstheme="minorHAnsi"/>
                <w:color w:val="202124"/>
                <w:shd w:val="clear" w:color="auto" w:fill="FFFFFF"/>
              </w:rPr>
              <w:t>American Water</w:t>
            </w:r>
            <w:r>
              <w:rPr>
                <w:rFonts w:asciiTheme="minorHAnsi" w:hAnsiTheme="minorHAnsi" w:cstheme="minorHAnsi"/>
                <w:color w:val="202124"/>
                <w:shd w:val="clear" w:color="auto" w:fill="FFFFFF"/>
              </w:rPr>
              <w:t xml:space="preserve"> Customer P</w:t>
            </w:r>
            <w:r w:rsidRPr="00D40758">
              <w:rPr>
                <w:rFonts w:asciiTheme="minorHAnsi" w:hAnsiTheme="minorHAnsi" w:cstheme="minorHAnsi"/>
                <w:color w:val="202124"/>
                <w:shd w:val="clear" w:color="auto" w:fill="FFFFFF"/>
              </w:rPr>
              <w:t>ortal</w:t>
            </w:r>
          </w:p>
        </w:tc>
      </w:tr>
      <w:tr w:rsidR="00997686" w:rsidRPr="00BB1BDF" w14:paraId="3690844F" w14:textId="77777777" w:rsidTr="009649EE">
        <w:tc>
          <w:tcPr>
            <w:tcW w:w="2676" w:type="dxa"/>
            <w:gridSpan w:val="2"/>
            <w:shd w:val="clear" w:color="auto" w:fill="auto"/>
          </w:tcPr>
          <w:p w14:paraId="338DEA5B"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Client:</w:t>
            </w:r>
          </w:p>
        </w:tc>
        <w:tc>
          <w:tcPr>
            <w:tcW w:w="6696" w:type="dxa"/>
            <w:gridSpan w:val="4"/>
            <w:shd w:val="clear" w:color="auto" w:fill="auto"/>
          </w:tcPr>
          <w:p w14:paraId="666472AF" w14:textId="77777777" w:rsidR="00997686" w:rsidRPr="00BB1BDF" w:rsidRDefault="00997686" w:rsidP="009649EE">
            <w:pPr>
              <w:spacing w:before="120" w:after="120" w:line="240" w:lineRule="auto"/>
              <w:rPr>
                <w:rFonts w:ascii="Calibri" w:hAnsi="Calibri" w:cs="Calibri"/>
                <w:color w:val="auto"/>
              </w:rPr>
            </w:pPr>
            <w:r w:rsidRPr="00D40758">
              <w:rPr>
                <w:rFonts w:asciiTheme="minorHAnsi" w:hAnsiTheme="minorHAnsi" w:cstheme="minorHAnsi"/>
                <w:color w:val="202124"/>
                <w:shd w:val="clear" w:color="auto" w:fill="FFFFFF"/>
              </w:rPr>
              <w:t>American Water</w:t>
            </w:r>
          </w:p>
        </w:tc>
      </w:tr>
      <w:tr w:rsidR="00997686" w:rsidRPr="00BB1BDF" w14:paraId="4EC55153" w14:textId="77777777" w:rsidTr="009649EE">
        <w:tc>
          <w:tcPr>
            <w:tcW w:w="2676" w:type="dxa"/>
            <w:gridSpan w:val="2"/>
            <w:shd w:val="clear" w:color="auto" w:fill="auto"/>
          </w:tcPr>
          <w:p w14:paraId="61309148"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Role:</w:t>
            </w:r>
          </w:p>
        </w:tc>
        <w:tc>
          <w:tcPr>
            <w:tcW w:w="6696" w:type="dxa"/>
            <w:gridSpan w:val="4"/>
            <w:shd w:val="clear" w:color="auto" w:fill="auto"/>
          </w:tcPr>
          <w:p w14:paraId="1F42550B" w14:textId="77777777" w:rsidR="00997686" w:rsidRPr="00BB1BDF" w:rsidRDefault="00997686" w:rsidP="009649EE">
            <w:pPr>
              <w:spacing w:before="120" w:after="120" w:line="240" w:lineRule="auto"/>
              <w:rPr>
                <w:rFonts w:ascii="Calibri" w:hAnsi="Calibri" w:cs="Calibri"/>
                <w:color w:val="auto"/>
              </w:rPr>
            </w:pPr>
            <w:r w:rsidRPr="00D547D5">
              <w:rPr>
                <w:rFonts w:ascii="Calibri" w:hAnsi="Calibri" w:cs="Calibri"/>
                <w:color w:val="auto"/>
              </w:rPr>
              <w:t>Senior</w:t>
            </w:r>
            <w:r>
              <w:rPr>
                <w:rFonts w:ascii="Calibri" w:hAnsi="Calibri" w:cs="Calibri"/>
                <w:color w:val="auto"/>
              </w:rPr>
              <w:t xml:space="preserve"> UI </w:t>
            </w:r>
            <w:r w:rsidRPr="00D547D5">
              <w:rPr>
                <w:rFonts w:ascii="Calibri" w:hAnsi="Calibri" w:cs="Calibri"/>
                <w:color w:val="auto"/>
              </w:rPr>
              <w:t>Developer</w:t>
            </w:r>
          </w:p>
        </w:tc>
      </w:tr>
      <w:tr w:rsidR="00997686" w:rsidRPr="00BB1BDF" w14:paraId="2CDA8421" w14:textId="77777777" w:rsidTr="009649EE">
        <w:tc>
          <w:tcPr>
            <w:tcW w:w="1338" w:type="dxa"/>
            <w:shd w:val="clear" w:color="auto" w:fill="auto"/>
          </w:tcPr>
          <w:p w14:paraId="02CDBE30"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From:</w:t>
            </w:r>
          </w:p>
        </w:tc>
        <w:tc>
          <w:tcPr>
            <w:tcW w:w="1338" w:type="dxa"/>
            <w:shd w:val="clear" w:color="auto" w:fill="auto"/>
          </w:tcPr>
          <w:p w14:paraId="2A05F388" w14:textId="77777777" w:rsidR="00997686" w:rsidRPr="00BB1BDF" w:rsidRDefault="00997686" w:rsidP="009649EE">
            <w:pPr>
              <w:spacing w:before="120" w:after="120" w:line="240" w:lineRule="auto"/>
              <w:jc w:val="both"/>
              <w:rPr>
                <w:rFonts w:ascii="Calibri" w:hAnsi="Calibri" w:cs="Calibri"/>
                <w:color w:val="auto"/>
              </w:rPr>
            </w:pPr>
            <w:r>
              <w:rPr>
                <w:rFonts w:ascii="Calibri" w:hAnsi="Calibri" w:cs="Calibri"/>
                <w:color w:val="auto"/>
              </w:rPr>
              <w:t>Jan 2021</w:t>
            </w:r>
          </w:p>
        </w:tc>
        <w:tc>
          <w:tcPr>
            <w:tcW w:w="1674" w:type="dxa"/>
            <w:shd w:val="clear" w:color="auto" w:fill="auto"/>
          </w:tcPr>
          <w:p w14:paraId="415C75CF"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To:</w:t>
            </w:r>
          </w:p>
        </w:tc>
        <w:tc>
          <w:tcPr>
            <w:tcW w:w="1674" w:type="dxa"/>
            <w:shd w:val="clear" w:color="auto" w:fill="auto"/>
          </w:tcPr>
          <w:p w14:paraId="13206908" w14:textId="77777777" w:rsidR="00997686" w:rsidRPr="00BB1BDF" w:rsidRDefault="00997686" w:rsidP="009649EE">
            <w:pPr>
              <w:tabs>
                <w:tab w:val="center" w:pos="915"/>
              </w:tabs>
              <w:spacing w:before="120" w:after="120" w:line="240" w:lineRule="auto"/>
              <w:jc w:val="both"/>
              <w:rPr>
                <w:rFonts w:ascii="Calibri" w:hAnsi="Calibri" w:cs="Calibri"/>
                <w:color w:val="auto"/>
              </w:rPr>
            </w:pPr>
            <w:r>
              <w:rPr>
                <w:rFonts w:ascii="Calibri" w:hAnsi="Calibri" w:cs="Calibri"/>
                <w:color w:val="auto"/>
              </w:rPr>
              <w:t>Jun 2022</w:t>
            </w:r>
          </w:p>
        </w:tc>
        <w:tc>
          <w:tcPr>
            <w:tcW w:w="1674" w:type="dxa"/>
            <w:shd w:val="clear" w:color="auto" w:fill="auto"/>
          </w:tcPr>
          <w:p w14:paraId="5D6A21C9"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Duration:</w:t>
            </w:r>
          </w:p>
        </w:tc>
        <w:tc>
          <w:tcPr>
            <w:tcW w:w="1674" w:type="dxa"/>
            <w:shd w:val="clear" w:color="auto" w:fill="auto"/>
          </w:tcPr>
          <w:p w14:paraId="4B9EF99B" w14:textId="77777777" w:rsidR="00997686" w:rsidRPr="00BB1BDF" w:rsidRDefault="00997686" w:rsidP="009649EE">
            <w:pPr>
              <w:spacing w:before="120" w:after="120" w:line="240" w:lineRule="auto"/>
              <w:jc w:val="both"/>
              <w:rPr>
                <w:rFonts w:ascii="Calibri" w:hAnsi="Calibri" w:cs="Calibri"/>
                <w:color w:val="auto"/>
              </w:rPr>
            </w:pPr>
            <w:r>
              <w:rPr>
                <w:rFonts w:ascii="Calibri" w:hAnsi="Calibri" w:cs="Calibri"/>
                <w:color w:val="auto"/>
              </w:rPr>
              <w:t>1</w:t>
            </w:r>
            <w:r w:rsidRPr="00BB1BDF">
              <w:rPr>
                <w:rFonts w:ascii="Calibri" w:hAnsi="Calibri" w:cs="Calibri"/>
                <w:color w:val="auto"/>
              </w:rPr>
              <w:t>.</w:t>
            </w:r>
            <w:r>
              <w:rPr>
                <w:rFonts w:ascii="Calibri" w:hAnsi="Calibri" w:cs="Calibri"/>
                <w:color w:val="auto"/>
              </w:rPr>
              <w:t xml:space="preserve">6 </w:t>
            </w:r>
            <w:r w:rsidRPr="00BB1BDF">
              <w:rPr>
                <w:rFonts w:ascii="Calibri" w:hAnsi="Calibri" w:cs="Calibri"/>
                <w:color w:val="auto"/>
              </w:rPr>
              <w:t>years</w:t>
            </w:r>
          </w:p>
        </w:tc>
      </w:tr>
      <w:tr w:rsidR="00997686" w:rsidRPr="00BB1BDF" w14:paraId="66F09BC1" w14:textId="77777777" w:rsidTr="009649EE">
        <w:tc>
          <w:tcPr>
            <w:tcW w:w="2676" w:type="dxa"/>
            <w:gridSpan w:val="2"/>
            <w:shd w:val="clear" w:color="auto" w:fill="auto"/>
          </w:tcPr>
          <w:p w14:paraId="560BB124"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Description:</w:t>
            </w:r>
          </w:p>
        </w:tc>
        <w:tc>
          <w:tcPr>
            <w:tcW w:w="6696" w:type="dxa"/>
            <w:gridSpan w:val="4"/>
            <w:shd w:val="clear" w:color="auto" w:fill="auto"/>
          </w:tcPr>
          <w:p w14:paraId="1997930A" w14:textId="77777777" w:rsidR="00997686" w:rsidRPr="00997686" w:rsidRDefault="00997686" w:rsidP="009649EE">
            <w:pPr>
              <w:pBdr>
                <w:top w:val="nil"/>
                <w:left w:val="nil"/>
                <w:bottom w:val="nil"/>
                <w:right w:val="nil"/>
                <w:between w:val="nil"/>
              </w:pBdr>
              <w:spacing w:before="120" w:after="120" w:line="240" w:lineRule="auto"/>
              <w:jc w:val="both"/>
              <w:rPr>
                <w:rFonts w:asciiTheme="minorHAnsi" w:hAnsiTheme="minorHAnsi" w:cstheme="minorHAnsi"/>
                <w:color w:val="auto"/>
              </w:rPr>
            </w:pPr>
            <w:r w:rsidRPr="00997686">
              <w:rPr>
                <w:rStyle w:val="Emphasis"/>
                <w:rFonts w:asciiTheme="minorHAnsi" w:hAnsiTheme="minorHAnsi" w:cstheme="minorHAnsi"/>
                <w:b/>
                <w:bCs/>
                <w:i w:val="0"/>
                <w:iCs w:val="0"/>
                <w:color w:val="auto"/>
                <w:shd w:val="clear" w:color="auto" w:fill="FFFFFF"/>
              </w:rPr>
              <w:t>American Water</w:t>
            </w:r>
            <w:r w:rsidRPr="00997686">
              <w:rPr>
                <w:rFonts w:asciiTheme="minorHAnsi" w:hAnsiTheme="minorHAnsi" w:cstheme="minorHAnsi"/>
                <w:color w:val="auto"/>
                <w:shd w:val="clear" w:color="auto" w:fill="FFFFFF"/>
              </w:rPr>
              <w:t> My Water </w:t>
            </w:r>
            <w:r w:rsidRPr="00997686">
              <w:rPr>
                <w:rStyle w:val="Emphasis"/>
                <w:rFonts w:asciiTheme="minorHAnsi" w:hAnsiTheme="minorHAnsi" w:cstheme="minorHAnsi"/>
                <w:b/>
                <w:bCs/>
                <w:i w:val="0"/>
                <w:iCs w:val="0"/>
                <w:color w:val="auto"/>
                <w:shd w:val="clear" w:color="auto" w:fill="FFFFFF"/>
              </w:rPr>
              <w:t>Customer</w:t>
            </w:r>
            <w:r w:rsidRPr="00997686">
              <w:rPr>
                <w:rFonts w:asciiTheme="minorHAnsi" w:hAnsiTheme="minorHAnsi" w:cstheme="minorHAnsi"/>
                <w:color w:val="auto"/>
                <w:shd w:val="clear" w:color="auto" w:fill="FFFFFF"/>
              </w:rPr>
              <w:t> Self Service </w:t>
            </w:r>
            <w:r w:rsidRPr="00997686">
              <w:rPr>
                <w:rStyle w:val="Emphasis"/>
                <w:rFonts w:asciiTheme="minorHAnsi" w:hAnsiTheme="minorHAnsi" w:cstheme="minorHAnsi"/>
                <w:b/>
                <w:bCs/>
                <w:i w:val="0"/>
                <w:iCs w:val="0"/>
                <w:color w:val="auto"/>
                <w:shd w:val="clear" w:color="auto" w:fill="FFFFFF"/>
              </w:rPr>
              <w:t>Portal</w:t>
            </w:r>
            <w:r w:rsidRPr="00997686">
              <w:rPr>
                <w:rFonts w:asciiTheme="minorHAnsi" w:hAnsiTheme="minorHAnsi" w:cstheme="minorHAnsi"/>
                <w:color w:val="auto"/>
                <w:shd w:val="clear" w:color="auto" w:fill="FFFFFF"/>
              </w:rPr>
              <w:t>. My Water is a fast and easy way to access and manage your water and/or wastewater account.</w:t>
            </w:r>
          </w:p>
        </w:tc>
      </w:tr>
      <w:tr w:rsidR="00997686" w:rsidRPr="00BB1BDF" w14:paraId="6EE9029B" w14:textId="77777777" w:rsidTr="009649EE">
        <w:tc>
          <w:tcPr>
            <w:tcW w:w="2676" w:type="dxa"/>
            <w:gridSpan w:val="2"/>
            <w:shd w:val="clear" w:color="auto" w:fill="auto"/>
          </w:tcPr>
          <w:p w14:paraId="37943300"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Team</w:t>
            </w:r>
            <w:r>
              <w:rPr>
                <w:rFonts w:ascii="Calibri" w:hAnsi="Calibri" w:cs="Calibri"/>
                <w:b/>
                <w:color w:val="auto"/>
              </w:rPr>
              <w:t xml:space="preserve"> </w:t>
            </w:r>
            <w:r w:rsidRPr="00BB1BDF">
              <w:rPr>
                <w:rFonts w:ascii="Calibri" w:hAnsi="Calibri" w:cs="Calibri"/>
                <w:b/>
                <w:color w:val="auto"/>
              </w:rPr>
              <w:t>Size:</w:t>
            </w:r>
          </w:p>
        </w:tc>
        <w:tc>
          <w:tcPr>
            <w:tcW w:w="6696" w:type="dxa"/>
            <w:gridSpan w:val="4"/>
            <w:shd w:val="clear" w:color="auto" w:fill="auto"/>
          </w:tcPr>
          <w:p w14:paraId="4B755274" w14:textId="77777777" w:rsidR="00997686" w:rsidRPr="00BB1BDF" w:rsidRDefault="00997686" w:rsidP="009649EE">
            <w:pPr>
              <w:spacing w:before="120" w:after="120" w:line="240" w:lineRule="auto"/>
              <w:jc w:val="both"/>
              <w:rPr>
                <w:rFonts w:ascii="Calibri" w:hAnsi="Calibri" w:cs="Calibri"/>
                <w:color w:val="auto"/>
              </w:rPr>
            </w:pPr>
            <w:r>
              <w:rPr>
                <w:rFonts w:ascii="Calibri" w:hAnsi="Calibri" w:cs="Calibri"/>
                <w:color w:val="auto"/>
              </w:rPr>
              <w:t>18</w:t>
            </w:r>
          </w:p>
        </w:tc>
      </w:tr>
      <w:tr w:rsidR="00997686" w:rsidRPr="00BB1BDF" w14:paraId="46ADC4CF" w14:textId="77777777" w:rsidTr="009649EE">
        <w:trPr>
          <w:trHeight w:val="248"/>
        </w:trPr>
        <w:tc>
          <w:tcPr>
            <w:tcW w:w="2676" w:type="dxa"/>
            <w:gridSpan w:val="2"/>
            <w:shd w:val="clear" w:color="auto" w:fill="auto"/>
          </w:tcPr>
          <w:p w14:paraId="7C15E5AC"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Responsibilities:</w:t>
            </w:r>
          </w:p>
        </w:tc>
        <w:tc>
          <w:tcPr>
            <w:tcW w:w="6696" w:type="dxa"/>
            <w:gridSpan w:val="4"/>
            <w:shd w:val="clear" w:color="auto" w:fill="auto"/>
          </w:tcPr>
          <w:p w14:paraId="6F18F0F1" w14:textId="77777777" w:rsidR="00997686" w:rsidRPr="005F4CB3" w:rsidRDefault="00997686" w:rsidP="00997686">
            <w:pPr>
              <w:pStyle w:val="ListParagraph"/>
              <w:widowControl/>
              <w:numPr>
                <w:ilvl w:val="0"/>
                <w:numId w:val="18"/>
              </w:numPr>
              <w:suppressAutoHyphens w:val="0"/>
              <w:spacing w:after="40" w:line="240" w:lineRule="auto"/>
              <w:contextualSpacing/>
              <w:jc w:val="both"/>
              <w:rPr>
                <w:rFonts w:cstheme="minorHAnsi"/>
              </w:rPr>
            </w:pPr>
            <w:r w:rsidRPr="005F4CB3">
              <w:rPr>
                <w:rFonts w:cstheme="minorHAnsi"/>
              </w:rPr>
              <w:t>Working as a team member to understand the business requirements.</w:t>
            </w:r>
          </w:p>
          <w:p w14:paraId="2AE03853" w14:textId="77777777" w:rsidR="00997686" w:rsidRPr="005F4CB3" w:rsidRDefault="00997686" w:rsidP="00997686">
            <w:pPr>
              <w:pStyle w:val="ListParagraph"/>
              <w:widowControl/>
              <w:numPr>
                <w:ilvl w:val="0"/>
                <w:numId w:val="18"/>
              </w:numPr>
              <w:suppressAutoHyphens w:val="0"/>
              <w:spacing w:after="40" w:line="240" w:lineRule="auto"/>
              <w:contextualSpacing/>
              <w:jc w:val="both"/>
              <w:rPr>
                <w:rFonts w:cstheme="minorHAnsi"/>
              </w:rPr>
            </w:pPr>
            <w:r w:rsidRPr="005F4CB3">
              <w:rPr>
                <w:rFonts w:cstheme="minorHAnsi"/>
              </w:rPr>
              <w:t>Implemented the UI with Angular Material.</w:t>
            </w:r>
          </w:p>
          <w:p w14:paraId="76DD9BD8" w14:textId="77777777" w:rsidR="00997686" w:rsidRPr="005F4CB3" w:rsidRDefault="00997686" w:rsidP="00997686">
            <w:pPr>
              <w:pStyle w:val="ListParagraph"/>
              <w:widowControl/>
              <w:numPr>
                <w:ilvl w:val="0"/>
                <w:numId w:val="18"/>
              </w:numPr>
              <w:suppressAutoHyphens w:val="0"/>
              <w:spacing w:after="40" w:line="240" w:lineRule="auto"/>
              <w:contextualSpacing/>
              <w:jc w:val="both"/>
              <w:rPr>
                <w:rFonts w:cstheme="minorHAnsi"/>
              </w:rPr>
            </w:pPr>
            <w:r w:rsidRPr="005F4CB3">
              <w:rPr>
                <w:rFonts w:cstheme="minorHAnsi"/>
              </w:rPr>
              <w:t xml:space="preserve">Working in the Sprint development environment with frequently changing requirements and </w:t>
            </w:r>
          </w:p>
          <w:p w14:paraId="2EB0A98D" w14:textId="77777777" w:rsidR="00997686" w:rsidRPr="00684C59" w:rsidRDefault="00997686" w:rsidP="00684C59">
            <w:pPr>
              <w:pStyle w:val="ListParagraph"/>
              <w:widowControl/>
              <w:numPr>
                <w:ilvl w:val="0"/>
                <w:numId w:val="18"/>
              </w:numPr>
              <w:suppressAutoHyphens w:val="0"/>
              <w:spacing w:after="40" w:line="240" w:lineRule="auto"/>
              <w:contextualSpacing/>
              <w:jc w:val="both"/>
              <w:rPr>
                <w:rFonts w:cstheme="minorHAnsi"/>
              </w:rPr>
            </w:pPr>
            <w:r w:rsidRPr="005F4CB3">
              <w:rPr>
                <w:rFonts w:cstheme="minorHAnsi"/>
              </w:rPr>
              <w:t>Worked on the code cleanup like separating into small chunks of code for Readability.</w:t>
            </w:r>
          </w:p>
          <w:p w14:paraId="4A655845" w14:textId="77777777" w:rsidR="00997686" w:rsidRDefault="00997686" w:rsidP="007F4338">
            <w:pPr>
              <w:pStyle w:val="ListParagraph"/>
              <w:widowControl/>
              <w:numPr>
                <w:ilvl w:val="0"/>
                <w:numId w:val="18"/>
              </w:numPr>
              <w:suppressAutoHyphens w:val="0"/>
              <w:spacing w:after="40" w:line="240" w:lineRule="auto"/>
              <w:contextualSpacing/>
              <w:jc w:val="both"/>
              <w:rPr>
                <w:rFonts w:cstheme="minorHAnsi"/>
              </w:rPr>
            </w:pPr>
            <w:r>
              <w:rPr>
                <w:rFonts w:cstheme="minorHAnsi"/>
              </w:rPr>
              <w:t>Created different components, directives,</w:t>
            </w:r>
            <w:r w:rsidR="00E06401" w:rsidRPr="00E06401">
              <w:rPr>
                <w:rFonts w:cstheme="minorHAnsi"/>
              </w:rPr>
              <w:t xml:space="preserve"> custom reusable Angular directives</w:t>
            </w:r>
            <w:r>
              <w:rPr>
                <w:rFonts w:cstheme="minorHAnsi"/>
              </w:rPr>
              <w:t xml:space="preserve"> Routing services</w:t>
            </w:r>
            <w:r w:rsidR="007F4338">
              <w:rPr>
                <w:rFonts w:cstheme="minorHAnsi"/>
              </w:rPr>
              <w:t xml:space="preserve">, </w:t>
            </w:r>
            <w:r w:rsidR="007F4338" w:rsidRPr="007F4338">
              <w:rPr>
                <w:rFonts w:cstheme="minorHAnsi"/>
              </w:rPr>
              <w:t>rxjs</w:t>
            </w:r>
            <w:r>
              <w:rPr>
                <w:rFonts w:cstheme="minorHAnsi"/>
              </w:rPr>
              <w:t xml:space="preserve"> and pipes using Angular 6</w:t>
            </w:r>
          </w:p>
          <w:p w14:paraId="2CF824F0" w14:textId="77777777" w:rsidR="00997686" w:rsidRPr="00997686" w:rsidRDefault="00997686" w:rsidP="00997686">
            <w:pPr>
              <w:pStyle w:val="ListParagraph"/>
              <w:widowControl/>
              <w:numPr>
                <w:ilvl w:val="0"/>
                <w:numId w:val="18"/>
              </w:numPr>
              <w:suppressAutoHyphens w:val="0"/>
              <w:spacing w:after="40" w:line="240" w:lineRule="auto"/>
              <w:contextualSpacing/>
              <w:jc w:val="both"/>
              <w:rPr>
                <w:rFonts w:cstheme="minorHAnsi"/>
              </w:rPr>
            </w:pPr>
            <w:r w:rsidRPr="00E634DD">
              <w:rPr>
                <w:rFonts w:cstheme="minorHAnsi"/>
              </w:rPr>
              <w:t>Re-designing/ developing the main website to improve user experience and add new functionality.</w:t>
            </w:r>
            <w:r>
              <w:rPr>
                <w:rFonts w:cstheme="minorHAnsi"/>
              </w:rPr>
              <w:t>.</w:t>
            </w:r>
          </w:p>
        </w:tc>
      </w:tr>
      <w:tr w:rsidR="00997686" w:rsidRPr="00BB1BDF" w14:paraId="2116758D" w14:textId="77777777" w:rsidTr="009649EE">
        <w:trPr>
          <w:trHeight w:val="248"/>
        </w:trPr>
        <w:tc>
          <w:tcPr>
            <w:tcW w:w="2676" w:type="dxa"/>
            <w:gridSpan w:val="2"/>
            <w:shd w:val="clear" w:color="auto" w:fill="auto"/>
          </w:tcPr>
          <w:p w14:paraId="136406D4" w14:textId="77777777" w:rsidR="00997686" w:rsidRPr="00BB1BDF" w:rsidRDefault="00997686" w:rsidP="009649EE">
            <w:pPr>
              <w:spacing w:before="120" w:after="120" w:line="240" w:lineRule="auto"/>
              <w:jc w:val="both"/>
              <w:rPr>
                <w:rFonts w:ascii="Calibri" w:hAnsi="Calibri" w:cs="Calibri"/>
                <w:b/>
                <w:color w:val="auto"/>
              </w:rPr>
            </w:pPr>
            <w:r w:rsidRPr="00BB1BDF">
              <w:rPr>
                <w:rFonts w:ascii="Calibri" w:hAnsi="Calibri" w:cs="Calibri"/>
                <w:b/>
                <w:color w:val="auto"/>
              </w:rPr>
              <w:t>Environment:</w:t>
            </w:r>
          </w:p>
        </w:tc>
        <w:tc>
          <w:tcPr>
            <w:tcW w:w="6696" w:type="dxa"/>
            <w:gridSpan w:val="4"/>
            <w:shd w:val="clear" w:color="auto" w:fill="auto"/>
          </w:tcPr>
          <w:p w14:paraId="7F66AD62" w14:textId="77777777" w:rsidR="00997686" w:rsidRPr="00997686" w:rsidRDefault="00997686" w:rsidP="009649EE">
            <w:pPr>
              <w:spacing w:before="120" w:after="120" w:line="240" w:lineRule="auto"/>
              <w:jc w:val="both"/>
              <w:rPr>
                <w:rFonts w:ascii="Calibri" w:hAnsi="Calibri" w:cs="Calibri"/>
                <w:color w:val="auto"/>
              </w:rPr>
            </w:pPr>
            <w:r w:rsidRPr="00997686">
              <w:rPr>
                <w:rFonts w:ascii="Calibri" w:hAnsi="Calibri" w:cs="Calibri"/>
              </w:rPr>
              <w:t>JavaScript,</w:t>
            </w:r>
            <w:r>
              <w:rPr>
                <w:rFonts w:ascii="Calibri" w:hAnsi="Calibri" w:cs="Calibri"/>
              </w:rPr>
              <w:t xml:space="preserve"> TypeS</w:t>
            </w:r>
            <w:r w:rsidRPr="00997686">
              <w:rPr>
                <w:rFonts w:ascii="Calibri" w:hAnsi="Calibri" w:cs="Calibri"/>
              </w:rPr>
              <w:t>cript, Angular6.</w:t>
            </w:r>
          </w:p>
        </w:tc>
      </w:tr>
    </w:tbl>
    <w:p w14:paraId="75A859E4" w14:textId="77777777" w:rsidR="00997686" w:rsidRDefault="00997686" w:rsidP="00AF3FEC">
      <w:pPr>
        <w:spacing w:before="120" w:after="120" w:line="240" w:lineRule="auto"/>
        <w:jc w:val="both"/>
        <w:rPr>
          <w:rFonts w:ascii="Calibri" w:hAnsi="Calibri" w:cs="Calibri"/>
          <w:b/>
        </w:rPr>
      </w:pPr>
    </w:p>
    <w:tbl>
      <w:tblPr>
        <w:tblW w:w="93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1668"/>
        <w:gridCol w:w="1668"/>
        <w:gridCol w:w="1668"/>
        <w:gridCol w:w="1668"/>
      </w:tblGrid>
      <w:tr w:rsidR="00997686" w:rsidRPr="00BB1BDF" w14:paraId="64AB0B31" w14:textId="77777777" w:rsidTr="009649EE">
        <w:tc>
          <w:tcPr>
            <w:tcW w:w="2700" w:type="dxa"/>
            <w:gridSpan w:val="2"/>
            <w:shd w:val="clear" w:color="auto" w:fill="auto"/>
          </w:tcPr>
          <w:p w14:paraId="568D7E75"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Project</w:t>
            </w:r>
            <w:r>
              <w:rPr>
                <w:rFonts w:ascii="Calibri" w:hAnsi="Calibri" w:cs="Calibri"/>
                <w:b/>
              </w:rPr>
              <w:t xml:space="preserve"> </w:t>
            </w:r>
            <w:r w:rsidRPr="00BB1BDF">
              <w:rPr>
                <w:rFonts w:ascii="Calibri" w:hAnsi="Calibri" w:cs="Calibri"/>
                <w:b/>
              </w:rPr>
              <w:t>Title:</w:t>
            </w:r>
          </w:p>
        </w:tc>
        <w:tc>
          <w:tcPr>
            <w:tcW w:w="6672" w:type="dxa"/>
            <w:gridSpan w:val="4"/>
            <w:shd w:val="clear" w:color="auto" w:fill="auto"/>
          </w:tcPr>
          <w:p w14:paraId="0D392772" w14:textId="77777777" w:rsidR="00997686" w:rsidRPr="00D40758" w:rsidRDefault="00997686" w:rsidP="009649EE">
            <w:pPr>
              <w:spacing w:before="120" w:after="120" w:line="240" w:lineRule="auto"/>
              <w:rPr>
                <w:rFonts w:ascii="Calibri" w:hAnsi="Calibri" w:cs="Calibri"/>
                <w:color w:val="auto"/>
              </w:rPr>
            </w:pPr>
            <w:r w:rsidRPr="00D40758">
              <w:rPr>
                <w:rFonts w:ascii="Calibri" w:hAnsi="Calibri" w:cs="Calibri"/>
                <w:bCs/>
              </w:rPr>
              <w:t>A</w:t>
            </w:r>
            <w:r>
              <w:rPr>
                <w:rFonts w:ascii="Calibri" w:hAnsi="Calibri" w:cs="Calibri"/>
                <w:bCs/>
              </w:rPr>
              <w:t>pp</w:t>
            </w:r>
            <w:r w:rsidRPr="00D40758">
              <w:rPr>
                <w:rFonts w:ascii="Calibri" w:hAnsi="Calibri" w:cs="Calibri"/>
                <w:bCs/>
              </w:rPr>
              <w:t>O</w:t>
            </w:r>
            <w:r>
              <w:rPr>
                <w:rFonts w:ascii="Calibri" w:hAnsi="Calibri" w:cs="Calibri"/>
                <w:bCs/>
              </w:rPr>
              <w:t>rchid</w:t>
            </w:r>
            <w:r w:rsidRPr="00D40758">
              <w:rPr>
                <w:rFonts w:ascii="Calibri" w:hAnsi="Calibri" w:cs="Calibri"/>
                <w:bCs/>
              </w:rPr>
              <w:t xml:space="preserve"> Product Integration</w:t>
            </w:r>
          </w:p>
        </w:tc>
      </w:tr>
      <w:tr w:rsidR="00997686" w:rsidRPr="00BB1BDF" w14:paraId="12AF8E1E" w14:textId="77777777" w:rsidTr="009649EE">
        <w:tc>
          <w:tcPr>
            <w:tcW w:w="2700" w:type="dxa"/>
            <w:gridSpan w:val="2"/>
            <w:shd w:val="clear" w:color="auto" w:fill="auto"/>
          </w:tcPr>
          <w:p w14:paraId="10D93B48"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Client:</w:t>
            </w:r>
          </w:p>
        </w:tc>
        <w:tc>
          <w:tcPr>
            <w:tcW w:w="6672" w:type="dxa"/>
            <w:gridSpan w:val="4"/>
            <w:shd w:val="clear" w:color="auto" w:fill="auto"/>
          </w:tcPr>
          <w:p w14:paraId="78C402E2" w14:textId="77777777" w:rsidR="00997686" w:rsidRPr="00D547D5" w:rsidRDefault="00997686" w:rsidP="009649EE">
            <w:pPr>
              <w:spacing w:before="120" w:after="120" w:line="240" w:lineRule="auto"/>
              <w:rPr>
                <w:rFonts w:ascii="Calibri" w:hAnsi="Calibri" w:cs="Calibri"/>
                <w:color w:val="auto"/>
              </w:rPr>
            </w:pPr>
            <w:r w:rsidRPr="00D40758">
              <w:rPr>
                <w:rFonts w:ascii="Calibri" w:hAnsi="Calibri" w:cs="Calibri"/>
                <w:bCs/>
              </w:rPr>
              <w:t>A</w:t>
            </w:r>
            <w:r>
              <w:rPr>
                <w:rFonts w:ascii="Calibri" w:hAnsi="Calibri" w:cs="Calibri"/>
                <w:bCs/>
              </w:rPr>
              <w:t>pp</w:t>
            </w:r>
            <w:r w:rsidRPr="00D40758">
              <w:rPr>
                <w:rFonts w:ascii="Calibri" w:hAnsi="Calibri" w:cs="Calibri"/>
                <w:bCs/>
              </w:rPr>
              <w:t>O</w:t>
            </w:r>
            <w:r>
              <w:rPr>
                <w:rFonts w:ascii="Calibri" w:hAnsi="Calibri" w:cs="Calibri"/>
                <w:bCs/>
              </w:rPr>
              <w:t>rchid</w:t>
            </w:r>
          </w:p>
        </w:tc>
      </w:tr>
      <w:tr w:rsidR="00997686" w:rsidRPr="00BB1BDF" w14:paraId="409DF397" w14:textId="77777777" w:rsidTr="009649EE">
        <w:tc>
          <w:tcPr>
            <w:tcW w:w="2700" w:type="dxa"/>
            <w:gridSpan w:val="2"/>
            <w:shd w:val="clear" w:color="auto" w:fill="auto"/>
          </w:tcPr>
          <w:p w14:paraId="73EBCBAB"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lastRenderedPageBreak/>
              <w:t>Role:</w:t>
            </w:r>
          </w:p>
        </w:tc>
        <w:tc>
          <w:tcPr>
            <w:tcW w:w="6672" w:type="dxa"/>
            <w:gridSpan w:val="4"/>
            <w:shd w:val="clear" w:color="auto" w:fill="auto"/>
          </w:tcPr>
          <w:p w14:paraId="37F156DB" w14:textId="77777777" w:rsidR="00997686" w:rsidRPr="00D547D5" w:rsidRDefault="00997686" w:rsidP="009649EE">
            <w:pPr>
              <w:spacing w:before="120" w:after="120" w:line="240" w:lineRule="auto"/>
              <w:rPr>
                <w:rFonts w:ascii="Calibri" w:hAnsi="Calibri" w:cs="Calibri"/>
                <w:color w:val="auto"/>
              </w:rPr>
            </w:pPr>
            <w:r w:rsidRPr="00D547D5">
              <w:rPr>
                <w:rFonts w:ascii="Calibri" w:hAnsi="Calibri" w:cs="Calibri"/>
                <w:color w:val="auto"/>
              </w:rPr>
              <w:t>Senior</w:t>
            </w:r>
            <w:r>
              <w:rPr>
                <w:rFonts w:ascii="Calibri" w:hAnsi="Calibri" w:cs="Calibri"/>
                <w:color w:val="auto"/>
              </w:rPr>
              <w:t xml:space="preserve"> UI </w:t>
            </w:r>
            <w:r w:rsidRPr="00D547D5">
              <w:rPr>
                <w:rFonts w:ascii="Calibri" w:hAnsi="Calibri" w:cs="Calibri"/>
                <w:color w:val="auto"/>
              </w:rPr>
              <w:t>Developer</w:t>
            </w:r>
          </w:p>
        </w:tc>
      </w:tr>
      <w:tr w:rsidR="00997686" w:rsidRPr="00BB1BDF" w14:paraId="4B3EAA51" w14:textId="77777777" w:rsidTr="009649EE">
        <w:tc>
          <w:tcPr>
            <w:tcW w:w="1350" w:type="dxa"/>
            <w:shd w:val="clear" w:color="auto" w:fill="auto"/>
          </w:tcPr>
          <w:p w14:paraId="0696AE24"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From:</w:t>
            </w:r>
          </w:p>
        </w:tc>
        <w:tc>
          <w:tcPr>
            <w:tcW w:w="1350" w:type="dxa"/>
            <w:shd w:val="clear" w:color="auto" w:fill="auto"/>
          </w:tcPr>
          <w:p w14:paraId="5DA35D17" w14:textId="77777777" w:rsidR="00997686" w:rsidRPr="00BB1BDF" w:rsidRDefault="00997686" w:rsidP="009649EE">
            <w:pPr>
              <w:spacing w:before="120" w:after="120" w:line="240" w:lineRule="auto"/>
              <w:jc w:val="both"/>
              <w:rPr>
                <w:rFonts w:ascii="Calibri" w:hAnsi="Calibri" w:cs="Calibri"/>
              </w:rPr>
            </w:pPr>
            <w:r>
              <w:rPr>
                <w:rFonts w:ascii="Calibri" w:hAnsi="Calibri" w:cs="Calibri"/>
              </w:rPr>
              <w:t xml:space="preserve">Sep </w:t>
            </w:r>
            <w:r w:rsidRPr="00BB1BDF">
              <w:rPr>
                <w:rFonts w:ascii="Calibri" w:hAnsi="Calibri" w:cs="Calibri"/>
              </w:rPr>
              <w:t>2018</w:t>
            </w:r>
          </w:p>
        </w:tc>
        <w:tc>
          <w:tcPr>
            <w:tcW w:w="1668" w:type="dxa"/>
            <w:shd w:val="clear" w:color="auto" w:fill="auto"/>
          </w:tcPr>
          <w:p w14:paraId="5F37162B"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To:</w:t>
            </w:r>
          </w:p>
        </w:tc>
        <w:tc>
          <w:tcPr>
            <w:tcW w:w="1668" w:type="dxa"/>
            <w:shd w:val="clear" w:color="auto" w:fill="auto"/>
          </w:tcPr>
          <w:p w14:paraId="5F5A4F27" w14:textId="77777777" w:rsidR="00997686" w:rsidRPr="00BB1BDF" w:rsidRDefault="00997686" w:rsidP="00997686">
            <w:pPr>
              <w:spacing w:before="120" w:after="120" w:line="240" w:lineRule="auto"/>
              <w:jc w:val="both"/>
              <w:rPr>
                <w:rFonts w:ascii="Calibri" w:hAnsi="Calibri" w:cs="Calibri"/>
              </w:rPr>
            </w:pPr>
            <w:r>
              <w:rPr>
                <w:rFonts w:ascii="Calibri" w:hAnsi="Calibri" w:cs="Calibri"/>
              </w:rPr>
              <w:t>Jan 2021</w:t>
            </w:r>
          </w:p>
        </w:tc>
        <w:tc>
          <w:tcPr>
            <w:tcW w:w="1668" w:type="dxa"/>
            <w:shd w:val="clear" w:color="auto" w:fill="auto"/>
          </w:tcPr>
          <w:p w14:paraId="269B7BB6"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Duration:</w:t>
            </w:r>
          </w:p>
        </w:tc>
        <w:tc>
          <w:tcPr>
            <w:tcW w:w="1668" w:type="dxa"/>
            <w:shd w:val="clear" w:color="auto" w:fill="auto"/>
          </w:tcPr>
          <w:p w14:paraId="35E5C837" w14:textId="77777777" w:rsidR="00997686" w:rsidRPr="00BB1BDF" w:rsidRDefault="00997686" w:rsidP="009649EE">
            <w:pPr>
              <w:spacing w:before="120" w:after="120" w:line="240" w:lineRule="auto"/>
              <w:jc w:val="both"/>
              <w:rPr>
                <w:rFonts w:ascii="Calibri" w:hAnsi="Calibri" w:cs="Calibri"/>
              </w:rPr>
            </w:pPr>
            <w:r>
              <w:rPr>
                <w:rFonts w:ascii="Calibri" w:hAnsi="Calibri" w:cs="Calibri"/>
              </w:rPr>
              <w:t>2.6 years</w:t>
            </w:r>
          </w:p>
        </w:tc>
      </w:tr>
      <w:tr w:rsidR="00997686" w:rsidRPr="00BB1BDF" w14:paraId="72AAF43D" w14:textId="77777777" w:rsidTr="009649EE">
        <w:tc>
          <w:tcPr>
            <w:tcW w:w="2700" w:type="dxa"/>
            <w:gridSpan w:val="2"/>
            <w:shd w:val="clear" w:color="auto" w:fill="auto"/>
          </w:tcPr>
          <w:p w14:paraId="3E18B214"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Description:</w:t>
            </w:r>
          </w:p>
        </w:tc>
        <w:tc>
          <w:tcPr>
            <w:tcW w:w="6672" w:type="dxa"/>
            <w:gridSpan w:val="4"/>
            <w:shd w:val="clear" w:color="auto" w:fill="auto"/>
          </w:tcPr>
          <w:p w14:paraId="54747C23" w14:textId="77777777" w:rsidR="00997686" w:rsidRPr="00D40758" w:rsidRDefault="00997686" w:rsidP="009649EE">
            <w:pPr>
              <w:spacing w:after="40" w:line="240" w:lineRule="auto"/>
              <w:jc w:val="both"/>
              <w:rPr>
                <w:rFonts w:asciiTheme="minorHAnsi" w:hAnsiTheme="minorHAnsi" w:cstheme="minorHAnsi"/>
              </w:rPr>
            </w:pPr>
            <w:r w:rsidRPr="00D40758">
              <w:rPr>
                <w:rFonts w:asciiTheme="minorHAnsi" w:hAnsiTheme="minorHAnsi" w:cstheme="minorHAnsi"/>
                <w:shd w:val="clear" w:color="auto" w:fill="FFFFFF"/>
              </w:rPr>
              <w:t>The App Orchid platform helps enterprises build powerful predictive AI fueled apps quickly. Core to App Orchid’s unique value is ability to incorporate users’ “tribal knowledge” into its Deep Learning process through knowledge graphs. This not only improves the insights that enterprises can get from their data but also mitigates the risk of losing institutional knowledge.</w:t>
            </w:r>
          </w:p>
          <w:p w14:paraId="13CB2083" w14:textId="77777777" w:rsidR="00997686" w:rsidRPr="00BB1BDF" w:rsidRDefault="00997686" w:rsidP="009649EE">
            <w:pPr>
              <w:spacing w:before="120" w:after="120" w:line="240" w:lineRule="auto"/>
              <w:jc w:val="both"/>
              <w:rPr>
                <w:rFonts w:ascii="Calibri" w:hAnsi="Calibri" w:cs="Calibri"/>
                <w:color w:val="auto"/>
              </w:rPr>
            </w:pPr>
          </w:p>
        </w:tc>
      </w:tr>
      <w:tr w:rsidR="00997686" w:rsidRPr="00BB1BDF" w14:paraId="47B7BA93" w14:textId="77777777" w:rsidTr="009649EE">
        <w:tc>
          <w:tcPr>
            <w:tcW w:w="2700" w:type="dxa"/>
            <w:gridSpan w:val="2"/>
            <w:shd w:val="clear" w:color="auto" w:fill="auto"/>
          </w:tcPr>
          <w:p w14:paraId="2368C046"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Team</w:t>
            </w:r>
            <w:r>
              <w:rPr>
                <w:rFonts w:ascii="Calibri" w:hAnsi="Calibri" w:cs="Calibri"/>
                <w:b/>
              </w:rPr>
              <w:t xml:space="preserve"> </w:t>
            </w:r>
            <w:r w:rsidRPr="00BB1BDF">
              <w:rPr>
                <w:rFonts w:ascii="Calibri" w:hAnsi="Calibri" w:cs="Calibri"/>
                <w:b/>
              </w:rPr>
              <w:t>Size:</w:t>
            </w:r>
          </w:p>
        </w:tc>
        <w:tc>
          <w:tcPr>
            <w:tcW w:w="6672" w:type="dxa"/>
            <w:gridSpan w:val="4"/>
            <w:shd w:val="clear" w:color="auto" w:fill="auto"/>
          </w:tcPr>
          <w:p w14:paraId="04A4F781" w14:textId="77777777" w:rsidR="00997686" w:rsidRPr="00D547D5" w:rsidRDefault="00997686" w:rsidP="009649EE">
            <w:pPr>
              <w:spacing w:before="120" w:after="120" w:line="240" w:lineRule="auto"/>
              <w:jc w:val="both"/>
              <w:rPr>
                <w:rFonts w:ascii="Calibri" w:hAnsi="Calibri" w:cs="Calibri"/>
                <w:color w:val="auto"/>
              </w:rPr>
            </w:pPr>
            <w:r>
              <w:rPr>
                <w:rFonts w:ascii="Calibri" w:hAnsi="Calibri" w:cs="Calibri"/>
                <w:color w:val="auto"/>
              </w:rPr>
              <w:t>8</w:t>
            </w:r>
          </w:p>
        </w:tc>
      </w:tr>
      <w:tr w:rsidR="00997686" w:rsidRPr="00BB1BDF" w14:paraId="305CEA89" w14:textId="77777777" w:rsidTr="009649EE">
        <w:trPr>
          <w:trHeight w:val="248"/>
        </w:trPr>
        <w:tc>
          <w:tcPr>
            <w:tcW w:w="2700" w:type="dxa"/>
            <w:gridSpan w:val="2"/>
            <w:shd w:val="clear" w:color="auto" w:fill="auto"/>
          </w:tcPr>
          <w:p w14:paraId="6E7D6168"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Responsibilities:</w:t>
            </w:r>
          </w:p>
        </w:tc>
        <w:tc>
          <w:tcPr>
            <w:tcW w:w="6672" w:type="dxa"/>
            <w:gridSpan w:val="4"/>
            <w:shd w:val="clear" w:color="auto" w:fill="auto"/>
          </w:tcPr>
          <w:p w14:paraId="5B0EC1F9" w14:textId="77777777" w:rsidR="00997686" w:rsidRPr="00D40758" w:rsidRDefault="00997686" w:rsidP="009649EE">
            <w:pPr>
              <w:pStyle w:val="ListParagraph"/>
              <w:widowControl/>
              <w:numPr>
                <w:ilvl w:val="0"/>
                <w:numId w:val="18"/>
              </w:numPr>
              <w:suppressAutoHyphens w:val="0"/>
              <w:spacing w:after="40" w:line="240" w:lineRule="auto"/>
              <w:contextualSpacing/>
              <w:jc w:val="both"/>
              <w:rPr>
                <w:rFonts w:asciiTheme="minorHAnsi" w:hAnsiTheme="minorHAnsi" w:cstheme="minorHAnsi"/>
              </w:rPr>
            </w:pPr>
            <w:r w:rsidRPr="00D40758">
              <w:rPr>
                <w:rFonts w:asciiTheme="minorHAnsi" w:hAnsiTheme="minorHAnsi" w:cstheme="minorHAnsi"/>
              </w:rPr>
              <w:t>Involved in developing the different UI Components as per the requirement.</w:t>
            </w:r>
          </w:p>
          <w:p w14:paraId="60345C93" w14:textId="77777777" w:rsidR="00997686" w:rsidRPr="00D40758" w:rsidRDefault="00997686" w:rsidP="009649EE">
            <w:pPr>
              <w:pStyle w:val="ListParagraph"/>
              <w:widowControl/>
              <w:numPr>
                <w:ilvl w:val="0"/>
                <w:numId w:val="18"/>
              </w:numPr>
              <w:suppressAutoHyphens w:val="0"/>
              <w:spacing w:after="40" w:line="240" w:lineRule="auto"/>
              <w:contextualSpacing/>
              <w:jc w:val="both"/>
              <w:rPr>
                <w:rFonts w:asciiTheme="minorHAnsi" w:hAnsiTheme="minorHAnsi" w:cstheme="minorHAnsi"/>
              </w:rPr>
            </w:pPr>
            <w:r w:rsidRPr="00D40758">
              <w:rPr>
                <w:rFonts w:asciiTheme="minorHAnsi" w:hAnsiTheme="minorHAnsi" w:cstheme="minorHAnsi"/>
              </w:rPr>
              <w:t xml:space="preserve"> Converted the whole code into different UI Modules based on the requirements.</w:t>
            </w:r>
          </w:p>
          <w:p w14:paraId="53D05B8D" w14:textId="77777777" w:rsidR="00997686" w:rsidRPr="00E06401" w:rsidRDefault="00997686" w:rsidP="00E06401">
            <w:pPr>
              <w:pStyle w:val="ListParagraph"/>
              <w:widowControl/>
              <w:numPr>
                <w:ilvl w:val="0"/>
                <w:numId w:val="18"/>
              </w:numPr>
              <w:suppressAutoHyphens w:val="0"/>
              <w:spacing w:after="40" w:line="240" w:lineRule="auto"/>
              <w:contextualSpacing/>
              <w:jc w:val="both"/>
              <w:rPr>
                <w:rFonts w:asciiTheme="minorHAnsi" w:hAnsiTheme="minorHAnsi" w:cstheme="minorHAnsi"/>
              </w:rPr>
            </w:pPr>
            <w:r w:rsidRPr="00D40758">
              <w:rPr>
                <w:rFonts w:asciiTheme="minorHAnsi" w:hAnsiTheme="minorHAnsi" w:cstheme="minorHAnsi"/>
              </w:rPr>
              <w:t xml:space="preserve">Working in the Sprint development environment with frequently changing requirements and </w:t>
            </w:r>
            <w:r w:rsidR="00E06401" w:rsidRPr="00E06401">
              <w:rPr>
                <w:rFonts w:asciiTheme="minorHAnsi" w:hAnsiTheme="minorHAnsi" w:cstheme="minorHAnsi"/>
              </w:rPr>
              <w:t>actively</w:t>
            </w:r>
            <w:r w:rsidRPr="00E06401">
              <w:rPr>
                <w:rFonts w:asciiTheme="minorHAnsi" w:hAnsiTheme="minorHAnsi" w:cstheme="minorHAnsi"/>
              </w:rPr>
              <w:t xml:space="preserve"> participated in meetings and reviews.</w:t>
            </w:r>
          </w:p>
          <w:p w14:paraId="7B551C7E" w14:textId="77777777" w:rsidR="00997686" w:rsidRPr="00D40758" w:rsidRDefault="00997686" w:rsidP="009649EE">
            <w:pPr>
              <w:pStyle w:val="ListParagraph"/>
              <w:widowControl/>
              <w:numPr>
                <w:ilvl w:val="0"/>
                <w:numId w:val="18"/>
              </w:numPr>
              <w:suppressAutoHyphens w:val="0"/>
              <w:spacing w:after="40" w:line="240" w:lineRule="auto"/>
              <w:contextualSpacing/>
              <w:jc w:val="both"/>
              <w:rPr>
                <w:rFonts w:asciiTheme="minorHAnsi" w:hAnsiTheme="minorHAnsi" w:cstheme="minorHAnsi"/>
              </w:rPr>
            </w:pPr>
            <w:r w:rsidRPr="00D40758">
              <w:rPr>
                <w:rFonts w:asciiTheme="minorHAnsi" w:hAnsiTheme="minorHAnsi" w:cstheme="minorHAnsi"/>
              </w:rPr>
              <w:t>Developed the UI Screens with latest components in Angular Material.</w:t>
            </w:r>
          </w:p>
          <w:p w14:paraId="0B32F9AC" w14:textId="77777777" w:rsidR="00997686" w:rsidRPr="00D40758" w:rsidRDefault="00997686" w:rsidP="007F4338">
            <w:pPr>
              <w:pStyle w:val="ListParagraph"/>
              <w:widowControl/>
              <w:numPr>
                <w:ilvl w:val="0"/>
                <w:numId w:val="18"/>
              </w:numPr>
              <w:suppressAutoHyphens w:val="0"/>
              <w:spacing w:after="40" w:line="240" w:lineRule="auto"/>
              <w:contextualSpacing/>
              <w:jc w:val="both"/>
              <w:rPr>
                <w:rFonts w:asciiTheme="minorHAnsi" w:hAnsiTheme="minorHAnsi" w:cstheme="minorHAnsi"/>
              </w:rPr>
            </w:pPr>
            <w:r w:rsidRPr="00D40758">
              <w:rPr>
                <w:rFonts w:asciiTheme="minorHAnsi" w:hAnsiTheme="minorHAnsi" w:cstheme="minorHAnsi"/>
              </w:rPr>
              <w:t>Implemented Google Maps, High Charts</w:t>
            </w:r>
            <w:r>
              <w:rPr>
                <w:rFonts w:asciiTheme="minorHAnsi" w:hAnsiTheme="minorHAnsi" w:cstheme="minorHAnsi"/>
              </w:rPr>
              <w:t xml:space="preserve">, Open </w:t>
            </w:r>
            <w:r w:rsidR="00E06401">
              <w:rPr>
                <w:rFonts w:asciiTheme="minorHAnsi" w:hAnsiTheme="minorHAnsi" w:cstheme="minorHAnsi"/>
              </w:rPr>
              <w:t>Layer Maps</w:t>
            </w:r>
            <w:r w:rsidR="007F4338">
              <w:rPr>
                <w:rFonts w:asciiTheme="minorHAnsi" w:hAnsiTheme="minorHAnsi" w:cstheme="minorHAnsi"/>
              </w:rPr>
              <w:t xml:space="preserve">, </w:t>
            </w:r>
            <w:r w:rsidR="007F4338" w:rsidRPr="007F4338">
              <w:rPr>
                <w:rFonts w:asciiTheme="minorHAnsi" w:hAnsiTheme="minorHAnsi" w:cstheme="minorHAnsi"/>
              </w:rPr>
              <w:t>rxjs</w:t>
            </w:r>
            <w:r w:rsidRPr="00D40758">
              <w:rPr>
                <w:rFonts w:asciiTheme="minorHAnsi" w:hAnsiTheme="minorHAnsi" w:cstheme="minorHAnsi"/>
              </w:rPr>
              <w:t>.</w:t>
            </w:r>
          </w:p>
          <w:p w14:paraId="3DA1048A" w14:textId="77777777" w:rsidR="00997686" w:rsidRPr="00D40758" w:rsidRDefault="00997686" w:rsidP="009649EE">
            <w:pPr>
              <w:pStyle w:val="ListParagraph"/>
              <w:widowControl/>
              <w:numPr>
                <w:ilvl w:val="0"/>
                <w:numId w:val="18"/>
              </w:numPr>
              <w:suppressAutoHyphens w:val="0"/>
              <w:spacing w:after="40" w:line="240" w:lineRule="auto"/>
              <w:contextualSpacing/>
              <w:jc w:val="both"/>
              <w:rPr>
                <w:rFonts w:asciiTheme="minorHAnsi" w:hAnsiTheme="minorHAnsi" w:cstheme="minorHAnsi"/>
              </w:rPr>
            </w:pPr>
            <w:r w:rsidRPr="00D40758">
              <w:rPr>
                <w:rFonts w:asciiTheme="minorHAnsi" w:hAnsiTheme="minorHAnsi" w:cstheme="minorHAnsi"/>
              </w:rPr>
              <w:t>Working as a team member to understand the business requirements.</w:t>
            </w:r>
          </w:p>
          <w:p w14:paraId="6537FFCB" w14:textId="77777777" w:rsidR="00997686" w:rsidRPr="00D40758" w:rsidRDefault="00997686" w:rsidP="009649EE">
            <w:pPr>
              <w:pStyle w:val="ListParagraph"/>
              <w:widowControl/>
              <w:numPr>
                <w:ilvl w:val="0"/>
                <w:numId w:val="18"/>
              </w:numPr>
              <w:suppressAutoHyphens w:val="0"/>
              <w:spacing w:after="40" w:line="240" w:lineRule="auto"/>
              <w:contextualSpacing/>
              <w:jc w:val="both"/>
              <w:rPr>
                <w:rFonts w:cstheme="minorHAnsi"/>
              </w:rPr>
            </w:pPr>
            <w:r w:rsidRPr="00D40758">
              <w:rPr>
                <w:rFonts w:asciiTheme="minorHAnsi" w:hAnsiTheme="minorHAnsi" w:cstheme="minorHAnsi"/>
              </w:rPr>
              <w:t>Working on helping different test scenarios.</w:t>
            </w:r>
          </w:p>
        </w:tc>
      </w:tr>
      <w:tr w:rsidR="00997686" w:rsidRPr="00BB1BDF" w14:paraId="6F151BE0" w14:textId="77777777" w:rsidTr="009649EE">
        <w:trPr>
          <w:trHeight w:val="248"/>
        </w:trPr>
        <w:tc>
          <w:tcPr>
            <w:tcW w:w="2700" w:type="dxa"/>
            <w:gridSpan w:val="2"/>
            <w:shd w:val="clear" w:color="auto" w:fill="auto"/>
          </w:tcPr>
          <w:p w14:paraId="779E50CC" w14:textId="77777777" w:rsidR="00997686" w:rsidRPr="00BB1BDF" w:rsidRDefault="00997686" w:rsidP="009649EE">
            <w:pPr>
              <w:spacing w:before="120" w:after="120" w:line="240" w:lineRule="auto"/>
              <w:jc w:val="both"/>
              <w:rPr>
                <w:rFonts w:ascii="Calibri" w:hAnsi="Calibri" w:cs="Calibri"/>
                <w:b/>
              </w:rPr>
            </w:pPr>
            <w:r w:rsidRPr="00BB1BDF">
              <w:rPr>
                <w:rFonts w:ascii="Calibri" w:hAnsi="Calibri" w:cs="Calibri"/>
                <w:b/>
              </w:rPr>
              <w:t>Environment:</w:t>
            </w:r>
          </w:p>
        </w:tc>
        <w:tc>
          <w:tcPr>
            <w:tcW w:w="6672" w:type="dxa"/>
            <w:gridSpan w:val="4"/>
            <w:shd w:val="clear" w:color="auto" w:fill="auto"/>
          </w:tcPr>
          <w:p w14:paraId="0F8EA9CF" w14:textId="77777777" w:rsidR="00997686" w:rsidRPr="00AF3FEC" w:rsidRDefault="00997686" w:rsidP="009649EE">
            <w:pPr>
              <w:pStyle w:val="COMPANYANDDATES"/>
              <w:tabs>
                <w:tab w:val="clear" w:pos="8640"/>
              </w:tabs>
              <w:spacing w:before="120" w:after="120"/>
              <w:jc w:val="both"/>
              <w:rPr>
                <w:rFonts w:ascii="Calibri" w:hAnsi="Calibri" w:cs="Calibri"/>
                <w:b w:val="0"/>
                <w:szCs w:val="22"/>
              </w:rPr>
            </w:pPr>
            <w:r>
              <w:rPr>
                <w:rFonts w:ascii="Calibri" w:hAnsi="Calibri" w:cs="Calibri"/>
                <w:b w:val="0"/>
              </w:rPr>
              <w:t xml:space="preserve">Javascript,Typescript, Angular6 and </w:t>
            </w:r>
            <w:r w:rsidRPr="00D40758">
              <w:rPr>
                <w:rFonts w:ascii="Calibri" w:hAnsi="Calibri" w:cs="Calibri"/>
                <w:b w:val="0"/>
              </w:rPr>
              <w:t>migration</w:t>
            </w:r>
            <w:r>
              <w:rPr>
                <w:rFonts w:ascii="Calibri" w:hAnsi="Calibri" w:cs="Calibri"/>
                <w:b w:val="0"/>
              </w:rPr>
              <w:t xml:space="preserve"> to Angular8, </w:t>
            </w:r>
          </w:p>
        </w:tc>
      </w:tr>
    </w:tbl>
    <w:p w14:paraId="614B1723" w14:textId="77777777" w:rsidR="007C39B2" w:rsidRDefault="007C39B2" w:rsidP="00AF3FEC">
      <w:pPr>
        <w:spacing w:after="120" w:line="240" w:lineRule="auto"/>
        <w:jc w:val="both"/>
        <w:rPr>
          <w:rFonts w:ascii="Calibri" w:hAnsi="Calibri" w:cs="Calibri"/>
          <w:b/>
        </w:rPr>
      </w:pPr>
    </w:p>
    <w:p w14:paraId="18C38637" w14:textId="77777777" w:rsidR="0073730D" w:rsidRPr="00BB1BDF" w:rsidRDefault="00480301" w:rsidP="00AF3FEC">
      <w:pPr>
        <w:spacing w:before="40" w:after="40" w:line="240" w:lineRule="auto"/>
        <w:jc w:val="both"/>
        <w:rPr>
          <w:rFonts w:ascii="Calibri" w:hAnsi="Calibri" w:cs="Calibri"/>
          <w:b/>
        </w:rPr>
      </w:pPr>
      <w:r w:rsidRPr="00BB1BDF">
        <w:rPr>
          <w:rFonts w:ascii="Calibri" w:hAnsi="Calibri" w:cs="Calibri"/>
          <w:b/>
        </w:rPr>
        <w:t>Educational</w:t>
      </w:r>
      <w:r w:rsidR="00D67EA6">
        <w:rPr>
          <w:rFonts w:ascii="Calibri" w:hAnsi="Calibri" w:cs="Calibri"/>
          <w:b/>
        </w:rPr>
        <w:t xml:space="preserve"> </w:t>
      </w:r>
      <w:r w:rsidRPr="00BB1BDF">
        <w:rPr>
          <w:rFonts w:ascii="Calibri" w:hAnsi="Calibri" w:cs="Calibri"/>
          <w:b/>
        </w:rPr>
        <w:t>Qualification</w:t>
      </w:r>
      <w:r w:rsidR="00AF3FEC">
        <w:rPr>
          <w:rFonts w:ascii="Calibri" w:hAnsi="Calibri" w:cs="Calibri"/>
          <w:b/>
        </w:rPr>
        <w:t>s:</w:t>
      </w:r>
    </w:p>
    <w:p w14:paraId="2000A00F" w14:textId="77777777" w:rsidR="008D3F46" w:rsidRPr="00BB1BDF" w:rsidRDefault="005E13E0" w:rsidP="00A7306A">
      <w:pPr>
        <w:widowControl/>
        <w:numPr>
          <w:ilvl w:val="0"/>
          <w:numId w:val="4"/>
        </w:numPr>
        <w:spacing w:before="40" w:after="40" w:line="240" w:lineRule="auto"/>
        <w:jc w:val="both"/>
        <w:rPr>
          <w:rFonts w:ascii="Calibri" w:hAnsi="Calibri" w:cs="Calibri"/>
        </w:rPr>
      </w:pPr>
      <w:r w:rsidRPr="00BB1BDF">
        <w:rPr>
          <w:rFonts w:ascii="Calibri" w:hAnsi="Calibri" w:cs="Calibri"/>
          <w:color w:val="auto"/>
        </w:rPr>
        <w:t>Bachelor</w:t>
      </w:r>
      <w:r w:rsidR="00D67EA6">
        <w:rPr>
          <w:rFonts w:ascii="Calibri" w:hAnsi="Calibri" w:cs="Calibri"/>
          <w:color w:val="auto"/>
        </w:rPr>
        <w:t xml:space="preserve"> </w:t>
      </w:r>
      <w:r w:rsidRPr="00BB1BDF">
        <w:rPr>
          <w:rFonts w:ascii="Calibri" w:hAnsi="Calibri" w:cs="Calibri"/>
          <w:color w:val="auto"/>
        </w:rPr>
        <w:t>of</w:t>
      </w:r>
      <w:r w:rsidR="00D67EA6">
        <w:rPr>
          <w:rFonts w:ascii="Calibri" w:hAnsi="Calibri" w:cs="Calibri"/>
          <w:color w:val="auto"/>
        </w:rPr>
        <w:t xml:space="preserve"> </w:t>
      </w:r>
      <w:r w:rsidRPr="00BB1BDF">
        <w:rPr>
          <w:rFonts w:ascii="Calibri" w:hAnsi="Calibri" w:cs="Calibri"/>
          <w:color w:val="auto"/>
        </w:rPr>
        <w:t>Engineering</w:t>
      </w:r>
      <w:r w:rsidR="00D67EA6">
        <w:rPr>
          <w:rFonts w:ascii="Calibri" w:hAnsi="Calibri" w:cs="Calibri"/>
          <w:color w:val="auto"/>
        </w:rPr>
        <w:t xml:space="preserve"> </w:t>
      </w:r>
      <w:r w:rsidRPr="00BB1BDF">
        <w:rPr>
          <w:rFonts w:ascii="Calibri" w:hAnsi="Calibri" w:cs="Calibri"/>
          <w:color w:val="auto"/>
        </w:rPr>
        <w:t>(</w:t>
      </w:r>
      <w:r w:rsidR="00A7306A">
        <w:rPr>
          <w:rFonts w:ascii="Calibri" w:hAnsi="Calibri" w:cs="Calibri"/>
          <w:color w:val="auto"/>
        </w:rPr>
        <w:t>Information T</w:t>
      </w:r>
      <w:r w:rsidR="00A7306A" w:rsidRPr="00A7306A">
        <w:rPr>
          <w:rFonts w:ascii="Calibri" w:hAnsi="Calibri" w:cs="Calibri"/>
          <w:color w:val="auto"/>
        </w:rPr>
        <w:t>echnology</w:t>
      </w:r>
      <w:r w:rsidRPr="00BB1BDF">
        <w:rPr>
          <w:rFonts w:ascii="Calibri" w:hAnsi="Calibri" w:cs="Calibri"/>
          <w:color w:val="auto"/>
        </w:rPr>
        <w:t>),</w:t>
      </w:r>
      <w:r w:rsidR="00D67EA6">
        <w:rPr>
          <w:rFonts w:ascii="Calibri" w:hAnsi="Calibri" w:cs="Calibri"/>
          <w:color w:val="auto"/>
        </w:rPr>
        <w:t xml:space="preserve"> </w:t>
      </w:r>
      <w:r w:rsidR="00A7306A">
        <w:rPr>
          <w:rFonts w:ascii="Calibri" w:hAnsi="Calibri" w:cs="Calibri"/>
          <w:color w:val="auto"/>
        </w:rPr>
        <w:t>JNTU A</w:t>
      </w:r>
      <w:r w:rsidR="00A7306A" w:rsidRPr="00A7306A">
        <w:rPr>
          <w:rFonts w:ascii="Calibri" w:hAnsi="Calibri" w:cs="Calibri"/>
          <w:color w:val="auto"/>
        </w:rPr>
        <w:t>nantapur</w:t>
      </w:r>
      <w:r w:rsidR="00A7306A" w:rsidRPr="00BB1BDF">
        <w:rPr>
          <w:rFonts w:ascii="Calibri" w:hAnsi="Calibri" w:cs="Calibri"/>
          <w:color w:val="auto"/>
        </w:rPr>
        <w:t xml:space="preserve"> </w:t>
      </w:r>
      <w:r w:rsidRPr="00BB1BDF">
        <w:rPr>
          <w:rFonts w:ascii="Calibri" w:hAnsi="Calibri" w:cs="Calibri"/>
          <w:color w:val="auto"/>
        </w:rPr>
        <w:t>University,</w:t>
      </w:r>
      <w:r w:rsidR="00D67EA6">
        <w:rPr>
          <w:rFonts w:ascii="Calibri" w:hAnsi="Calibri" w:cs="Calibri"/>
          <w:color w:val="auto"/>
        </w:rPr>
        <w:t xml:space="preserve"> </w:t>
      </w:r>
      <w:r w:rsidR="00A7306A">
        <w:rPr>
          <w:rFonts w:ascii="Calibri" w:hAnsi="Calibri" w:cs="Calibri"/>
          <w:color w:val="auto"/>
        </w:rPr>
        <w:t>Andhra Pradesh</w:t>
      </w:r>
      <w:r w:rsidRPr="00BB1BDF">
        <w:rPr>
          <w:rFonts w:ascii="Calibri" w:hAnsi="Calibri" w:cs="Calibri"/>
          <w:color w:val="auto"/>
        </w:rPr>
        <w:t>,</w:t>
      </w:r>
      <w:r w:rsidR="00D67EA6">
        <w:rPr>
          <w:rFonts w:ascii="Calibri" w:hAnsi="Calibri" w:cs="Calibri"/>
          <w:color w:val="auto"/>
        </w:rPr>
        <w:t xml:space="preserve"> </w:t>
      </w:r>
      <w:r w:rsidRPr="00BB1BDF">
        <w:rPr>
          <w:rFonts w:ascii="Calibri" w:hAnsi="Calibri" w:cs="Calibri"/>
          <w:color w:val="auto"/>
        </w:rPr>
        <w:t>201</w:t>
      </w:r>
      <w:r w:rsidR="00A7306A">
        <w:rPr>
          <w:rFonts w:ascii="Calibri" w:hAnsi="Calibri" w:cs="Calibri"/>
          <w:color w:val="auto"/>
        </w:rPr>
        <w:t>2</w:t>
      </w:r>
    </w:p>
    <w:p w14:paraId="53091C24" w14:textId="77777777" w:rsidR="008D3F46" w:rsidRPr="00BB1BDF" w:rsidRDefault="008D3F46" w:rsidP="00AF3FEC">
      <w:pPr>
        <w:spacing w:before="40" w:after="40" w:line="240" w:lineRule="auto"/>
        <w:jc w:val="both"/>
        <w:rPr>
          <w:rFonts w:ascii="Calibri" w:hAnsi="Calibri" w:cs="Calibri"/>
          <w:b/>
        </w:rPr>
      </w:pPr>
    </w:p>
    <w:p w14:paraId="1F896FDD" w14:textId="77777777" w:rsidR="008D3F46" w:rsidRPr="00BB1BDF" w:rsidRDefault="008D3F46" w:rsidP="00AF3FEC">
      <w:pPr>
        <w:spacing w:before="40" w:after="40" w:line="240" w:lineRule="auto"/>
        <w:jc w:val="both"/>
        <w:rPr>
          <w:rFonts w:ascii="Calibri" w:hAnsi="Calibri" w:cs="Calibri"/>
          <w:b/>
        </w:rPr>
      </w:pPr>
      <w:bookmarkStart w:id="2" w:name="_Hlk499738544"/>
      <w:r w:rsidRPr="00BB1BDF">
        <w:rPr>
          <w:rFonts w:ascii="Calibri" w:hAnsi="Calibri" w:cs="Calibri"/>
          <w:b/>
        </w:rPr>
        <w:t>Certificates</w:t>
      </w:r>
      <w:r w:rsidR="003E73B6" w:rsidRPr="00BB1BDF">
        <w:rPr>
          <w:rFonts w:ascii="Calibri" w:hAnsi="Calibri" w:cs="Calibri"/>
          <w:b/>
        </w:rPr>
        <w:t>,</w:t>
      </w:r>
      <w:r w:rsidR="00D67EA6">
        <w:rPr>
          <w:rFonts w:ascii="Calibri" w:hAnsi="Calibri" w:cs="Calibri"/>
          <w:b/>
        </w:rPr>
        <w:t xml:space="preserve"> </w:t>
      </w:r>
      <w:r w:rsidR="003E73B6" w:rsidRPr="00BB1BDF">
        <w:rPr>
          <w:rFonts w:ascii="Calibri" w:hAnsi="Calibri" w:cs="Calibri"/>
          <w:b/>
        </w:rPr>
        <w:t>Training</w:t>
      </w:r>
      <w:r w:rsidR="00B80ABD">
        <w:rPr>
          <w:rFonts w:ascii="Calibri" w:hAnsi="Calibri" w:cs="Calibri"/>
          <w:b/>
        </w:rPr>
        <w:t>,</w:t>
      </w:r>
      <w:r w:rsidR="00D67EA6">
        <w:rPr>
          <w:rFonts w:ascii="Calibri" w:hAnsi="Calibri" w:cs="Calibri"/>
          <w:b/>
        </w:rPr>
        <w:t xml:space="preserve"> </w:t>
      </w:r>
      <w:r w:rsidR="00B80ABD">
        <w:rPr>
          <w:rFonts w:ascii="Calibri" w:hAnsi="Calibri" w:cs="Calibri"/>
          <w:b/>
        </w:rPr>
        <w:t>and</w:t>
      </w:r>
      <w:r w:rsidR="00D67EA6">
        <w:rPr>
          <w:rFonts w:ascii="Calibri" w:hAnsi="Calibri" w:cs="Calibri"/>
          <w:b/>
        </w:rPr>
        <w:t xml:space="preserve"> </w:t>
      </w:r>
      <w:r w:rsidRPr="00BB1BDF">
        <w:rPr>
          <w:rFonts w:ascii="Calibri" w:hAnsi="Calibri" w:cs="Calibri"/>
          <w:b/>
        </w:rPr>
        <w:t>Corporate</w:t>
      </w:r>
      <w:r w:rsidR="00D67EA6">
        <w:rPr>
          <w:rFonts w:ascii="Calibri" w:hAnsi="Calibri" w:cs="Calibri"/>
          <w:b/>
        </w:rPr>
        <w:t xml:space="preserve"> </w:t>
      </w:r>
      <w:r w:rsidRPr="00BB1BDF">
        <w:rPr>
          <w:rFonts w:ascii="Calibri" w:hAnsi="Calibri" w:cs="Calibri"/>
          <w:b/>
        </w:rPr>
        <w:t>Achievements</w:t>
      </w:r>
      <w:bookmarkEnd w:id="2"/>
      <w:r w:rsidRPr="00BB1BDF">
        <w:rPr>
          <w:rFonts w:ascii="Calibri" w:hAnsi="Calibri" w:cs="Calibri"/>
          <w:b/>
        </w:rPr>
        <w:t>:</w:t>
      </w:r>
    </w:p>
    <w:p w14:paraId="76954281" w14:textId="77777777" w:rsidR="00F328EE" w:rsidRDefault="00F328EE" w:rsidP="00AF3FEC">
      <w:pPr>
        <w:widowControl/>
        <w:numPr>
          <w:ilvl w:val="0"/>
          <w:numId w:val="4"/>
        </w:numPr>
        <w:spacing w:before="40" w:after="40" w:line="240" w:lineRule="auto"/>
        <w:jc w:val="both"/>
        <w:rPr>
          <w:rFonts w:ascii="Calibri" w:hAnsi="Calibri" w:cs="Calibri"/>
          <w:bCs/>
          <w:color w:val="auto"/>
        </w:rPr>
      </w:pPr>
      <w:r w:rsidRPr="00BB1BDF">
        <w:rPr>
          <w:rFonts w:ascii="Calibri" w:hAnsi="Calibri" w:cs="Calibri"/>
          <w:bCs/>
          <w:color w:val="auto"/>
        </w:rPr>
        <w:t>Certification:</w:t>
      </w:r>
    </w:p>
    <w:p w14:paraId="57254B2B" w14:textId="77777777" w:rsidR="00015BF5" w:rsidRPr="00BB1BDF" w:rsidRDefault="00015BF5" w:rsidP="00AF3FEC">
      <w:pPr>
        <w:widowControl/>
        <w:numPr>
          <w:ilvl w:val="1"/>
          <w:numId w:val="11"/>
        </w:numPr>
        <w:tabs>
          <w:tab w:val="clear" w:pos="1440"/>
        </w:tabs>
        <w:spacing w:before="40" w:after="40" w:line="240" w:lineRule="auto"/>
        <w:ind w:left="1080"/>
        <w:jc w:val="both"/>
        <w:rPr>
          <w:rFonts w:ascii="Calibri" w:hAnsi="Calibri" w:cs="Calibri"/>
          <w:bCs/>
          <w:color w:val="auto"/>
        </w:rPr>
      </w:pPr>
    </w:p>
    <w:p w14:paraId="4CC197A6" w14:textId="77777777" w:rsidR="00F328EE" w:rsidRPr="00BB1BDF" w:rsidRDefault="00655B5A" w:rsidP="00AF3FEC">
      <w:pPr>
        <w:widowControl/>
        <w:numPr>
          <w:ilvl w:val="0"/>
          <w:numId w:val="4"/>
        </w:numPr>
        <w:spacing w:before="40" w:after="40" w:line="240" w:lineRule="auto"/>
        <w:jc w:val="both"/>
        <w:rPr>
          <w:rFonts w:ascii="Calibri" w:hAnsi="Calibri" w:cs="Calibri"/>
        </w:rPr>
      </w:pPr>
      <w:r w:rsidRPr="00BB1BDF">
        <w:rPr>
          <w:rFonts w:ascii="Calibri" w:hAnsi="Calibri" w:cs="Calibri"/>
          <w:bCs/>
          <w:color w:val="auto"/>
        </w:rPr>
        <w:t>Trainings:</w:t>
      </w:r>
    </w:p>
    <w:p w14:paraId="39E38BC7" w14:textId="77777777" w:rsidR="00655B5A" w:rsidRPr="00BB1BDF" w:rsidRDefault="00A7306A" w:rsidP="00AF3FEC">
      <w:pPr>
        <w:widowControl/>
        <w:numPr>
          <w:ilvl w:val="1"/>
          <w:numId w:val="11"/>
        </w:numPr>
        <w:tabs>
          <w:tab w:val="clear" w:pos="1440"/>
        </w:tabs>
        <w:spacing w:before="40" w:after="40" w:line="240" w:lineRule="auto"/>
        <w:ind w:left="1080"/>
        <w:jc w:val="both"/>
        <w:rPr>
          <w:rFonts w:ascii="Calibri" w:hAnsi="Calibri" w:cs="Calibri"/>
        </w:rPr>
      </w:pPr>
      <w:r>
        <w:rPr>
          <w:rFonts w:ascii="Calibri" w:hAnsi="Calibri" w:cs="Calibri"/>
        </w:rPr>
        <w:t xml:space="preserve">ReactJs </w:t>
      </w:r>
      <w:r w:rsidR="00655B5A" w:rsidRPr="00BB1BDF">
        <w:rPr>
          <w:rFonts w:ascii="Calibri" w:hAnsi="Calibri" w:cs="Calibri"/>
        </w:rPr>
        <w:t>Online</w:t>
      </w:r>
      <w:r w:rsidR="00D67EA6">
        <w:rPr>
          <w:rFonts w:ascii="Calibri" w:hAnsi="Calibri" w:cs="Calibri"/>
        </w:rPr>
        <w:t xml:space="preserve"> </w:t>
      </w:r>
      <w:r w:rsidR="00655B5A" w:rsidRPr="00BB1BDF">
        <w:rPr>
          <w:rFonts w:ascii="Calibri" w:hAnsi="Calibri" w:cs="Calibri"/>
        </w:rPr>
        <w:t>Training</w:t>
      </w:r>
    </w:p>
    <w:p w14:paraId="69762E47" w14:textId="77777777" w:rsidR="00655B5A" w:rsidRPr="00BB1BDF" w:rsidRDefault="00655B5A" w:rsidP="00AF3FEC">
      <w:pPr>
        <w:widowControl/>
        <w:numPr>
          <w:ilvl w:val="0"/>
          <w:numId w:val="4"/>
        </w:numPr>
        <w:spacing w:before="40" w:after="40" w:line="240" w:lineRule="auto"/>
        <w:jc w:val="both"/>
        <w:rPr>
          <w:rFonts w:ascii="Calibri" w:hAnsi="Calibri" w:cs="Calibri"/>
        </w:rPr>
      </w:pPr>
      <w:r w:rsidRPr="00BB1BDF">
        <w:rPr>
          <w:rFonts w:ascii="Calibri" w:hAnsi="Calibri" w:cs="Calibri"/>
        </w:rPr>
        <w:t>Achievements:</w:t>
      </w:r>
    </w:p>
    <w:p w14:paraId="75DA4397" w14:textId="77777777" w:rsidR="008B7773" w:rsidRPr="008B7773" w:rsidRDefault="00DC117B" w:rsidP="00A7306A">
      <w:pPr>
        <w:widowControl/>
        <w:numPr>
          <w:ilvl w:val="1"/>
          <w:numId w:val="11"/>
        </w:numPr>
        <w:spacing w:before="40" w:after="40" w:line="240" w:lineRule="auto"/>
        <w:jc w:val="both"/>
        <w:rPr>
          <w:rFonts w:ascii="Calibri" w:hAnsi="Calibri" w:cs="Calibri"/>
        </w:rPr>
      </w:pPr>
      <w:r w:rsidRPr="008B7773">
        <w:rPr>
          <w:rFonts w:ascii="Calibri" w:hAnsi="Calibri" w:cs="Calibri"/>
          <w:color w:val="auto"/>
        </w:rPr>
        <w:t>Received</w:t>
      </w:r>
      <w:r w:rsidR="00D67EA6" w:rsidRPr="008B7773">
        <w:rPr>
          <w:rFonts w:ascii="Calibri" w:hAnsi="Calibri" w:cs="Calibri"/>
          <w:color w:val="auto"/>
        </w:rPr>
        <w:t xml:space="preserve"> </w:t>
      </w:r>
      <w:r w:rsidR="00A7306A">
        <w:rPr>
          <w:rFonts w:ascii="Calibri" w:eastAsia="Calibri" w:hAnsi="Calibri" w:cs="Calibri"/>
        </w:rPr>
        <w:t>Star P</w:t>
      </w:r>
      <w:r w:rsidR="00A7306A" w:rsidRPr="00A7306A">
        <w:rPr>
          <w:rFonts w:ascii="Calibri" w:eastAsia="Calibri" w:hAnsi="Calibri" w:cs="Calibri"/>
        </w:rPr>
        <w:t>erformer</w:t>
      </w:r>
      <w:r w:rsidR="00D67EA6" w:rsidRPr="008B7773">
        <w:rPr>
          <w:rFonts w:ascii="Calibri" w:eastAsia="Calibri" w:hAnsi="Calibri" w:cs="Calibri"/>
        </w:rPr>
        <w:t xml:space="preserve"> </w:t>
      </w:r>
      <w:r w:rsidR="003D4A63" w:rsidRPr="008B7773">
        <w:rPr>
          <w:rFonts w:ascii="Calibri" w:eastAsia="Calibri" w:hAnsi="Calibri" w:cs="Calibri"/>
        </w:rPr>
        <w:t>Awards</w:t>
      </w:r>
      <w:r w:rsidR="00D67EA6" w:rsidRPr="008B7773">
        <w:rPr>
          <w:rFonts w:ascii="Calibri" w:eastAsia="Calibri" w:hAnsi="Calibri" w:cs="Calibri"/>
        </w:rPr>
        <w:t xml:space="preserve"> </w:t>
      </w:r>
      <w:r w:rsidR="003D4A63" w:rsidRPr="008B7773">
        <w:rPr>
          <w:rFonts w:ascii="Calibri" w:eastAsia="Calibri" w:hAnsi="Calibri" w:cs="Calibri"/>
        </w:rPr>
        <w:t>from</w:t>
      </w:r>
      <w:r w:rsidR="00D67EA6" w:rsidRPr="008B7773">
        <w:rPr>
          <w:rFonts w:ascii="Calibri" w:eastAsia="Calibri" w:hAnsi="Calibri" w:cs="Calibri"/>
        </w:rPr>
        <w:t xml:space="preserve"> </w:t>
      </w:r>
      <w:r w:rsidR="004B1F89" w:rsidRPr="008B7773">
        <w:rPr>
          <w:rFonts w:ascii="Calibri" w:eastAsia="Calibri" w:hAnsi="Calibri" w:cs="Calibri"/>
        </w:rPr>
        <w:t>Application</w:t>
      </w:r>
      <w:r w:rsidR="00D67EA6" w:rsidRPr="008B7773">
        <w:rPr>
          <w:rFonts w:ascii="Calibri" w:eastAsia="Calibri" w:hAnsi="Calibri" w:cs="Calibri"/>
        </w:rPr>
        <w:t xml:space="preserve"> </w:t>
      </w:r>
      <w:r w:rsidR="00A7306A" w:rsidRPr="00D40758">
        <w:rPr>
          <w:rFonts w:asciiTheme="minorHAnsi" w:hAnsiTheme="minorHAnsi" w:cstheme="minorHAnsi"/>
          <w:color w:val="202124"/>
          <w:shd w:val="clear" w:color="auto" w:fill="FFFFFF"/>
        </w:rPr>
        <w:t>American Water</w:t>
      </w:r>
      <w:r w:rsidR="00A7306A">
        <w:rPr>
          <w:rFonts w:asciiTheme="minorHAnsi" w:hAnsiTheme="minorHAnsi" w:cstheme="minorHAnsi"/>
          <w:color w:val="202124"/>
          <w:shd w:val="clear" w:color="auto" w:fill="FFFFFF"/>
        </w:rPr>
        <w:t xml:space="preserve"> Customer P</w:t>
      </w:r>
      <w:r w:rsidR="00A7306A" w:rsidRPr="00D40758">
        <w:rPr>
          <w:rFonts w:asciiTheme="minorHAnsi" w:hAnsiTheme="minorHAnsi" w:cstheme="minorHAnsi"/>
          <w:color w:val="202124"/>
          <w:shd w:val="clear" w:color="auto" w:fill="FFFFFF"/>
        </w:rPr>
        <w:t>ortal</w:t>
      </w:r>
      <w:r w:rsidR="00A7306A">
        <w:rPr>
          <w:rFonts w:asciiTheme="minorHAnsi" w:hAnsiTheme="minorHAnsi" w:cstheme="minorHAnsi"/>
          <w:color w:val="202124"/>
          <w:shd w:val="clear" w:color="auto" w:fill="FFFFFF"/>
        </w:rPr>
        <w:t>.</w:t>
      </w:r>
    </w:p>
    <w:sectPr w:rsidR="008B7773" w:rsidRPr="008B7773" w:rsidSect="00AF3C11">
      <w:headerReference w:type="default" r:id="rId9"/>
      <w:footerReference w:type="default" r:id="rId10"/>
      <w:pgSz w:w="12240" w:h="15840"/>
      <w:pgMar w:top="900" w:right="1440" w:bottom="5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8F60" w14:textId="77777777" w:rsidR="00002419" w:rsidRDefault="00002419">
      <w:pPr>
        <w:spacing w:after="0" w:line="240" w:lineRule="auto"/>
      </w:pPr>
      <w:r>
        <w:separator/>
      </w:r>
    </w:p>
  </w:endnote>
  <w:endnote w:type="continuationSeparator" w:id="0">
    <w:p w14:paraId="5225C41B" w14:textId="77777777" w:rsidR="00002419" w:rsidRDefault="0000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DADC" w14:textId="77777777" w:rsidR="0073730D" w:rsidRPr="00A87007" w:rsidRDefault="00DC1CE7" w:rsidP="00D67EA6">
    <w:pPr>
      <w:pStyle w:val="Footer"/>
      <w:tabs>
        <w:tab w:val="clear" w:pos="4986"/>
        <w:tab w:val="right" w:pos="9360"/>
      </w:tabs>
      <w:spacing w:after="0" w:line="240" w:lineRule="auto"/>
      <w:rPr>
        <w:rFonts w:ascii="Calibri" w:hAnsi="Calibri" w:cs="Calibri"/>
      </w:rPr>
    </w:pPr>
    <w:r>
      <w:rPr>
        <w:rFonts w:ascii="Calibri" w:hAnsi="Calibri"/>
      </w:rPr>
      <w:t>First Name</w:t>
    </w:r>
    <w:r w:rsidR="00D67EA6">
      <w:rPr>
        <w:rFonts w:ascii="Calibri" w:hAnsi="Calibri"/>
      </w:rPr>
      <w:t xml:space="preserve"> </w:t>
    </w:r>
    <w:r>
      <w:rPr>
        <w:rFonts w:ascii="Calibri" w:hAnsi="Calibri"/>
      </w:rPr>
      <w:t>Last Name</w:t>
    </w:r>
    <w:r w:rsidR="003A5CEA" w:rsidRPr="00A87007">
      <w:rPr>
        <w:rFonts w:ascii="Calibri" w:hAnsi="Calibri"/>
      </w:rPr>
      <w:tab/>
    </w:r>
    <w:r w:rsidR="003A5CEA" w:rsidRPr="00A87007">
      <w:rPr>
        <w:rFonts w:ascii="Calibri" w:hAnsi="Calibri"/>
      </w:rPr>
      <w:fldChar w:fldCharType="begin"/>
    </w:r>
    <w:r w:rsidR="003A5CEA" w:rsidRPr="00A87007">
      <w:rPr>
        <w:rFonts w:ascii="Calibri" w:hAnsi="Calibri"/>
      </w:rPr>
      <w:instrText xml:space="preserve"> PAGE   \* MERGEFORMAT </w:instrText>
    </w:r>
    <w:r w:rsidR="003A5CEA" w:rsidRPr="00A87007">
      <w:rPr>
        <w:rFonts w:ascii="Calibri" w:hAnsi="Calibri"/>
      </w:rPr>
      <w:fldChar w:fldCharType="separate"/>
    </w:r>
    <w:r w:rsidR="00182320">
      <w:rPr>
        <w:rFonts w:ascii="Calibri" w:hAnsi="Calibri"/>
        <w:noProof/>
      </w:rPr>
      <w:t>4</w:t>
    </w:r>
    <w:r w:rsidR="003A5CEA" w:rsidRPr="00A87007">
      <w:rPr>
        <w:rFonts w:ascii="Calibri" w:hAnsi="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4379" w14:textId="77777777" w:rsidR="00002419" w:rsidRDefault="00002419">
      <w:pPr>
        <w:spacing w:after="0" w:line="240" w:lineRule="auto"/>
      </w:pPr>
      <w:r>
        <w:separator/>
      </w:r>
    </w:p>
  </w:footnote>
  <w:footnote w:type="continuationSeparator" w:id="0">
    <w:p w14:paraId="50A41D1D" w14:textId="77777777" w:rsidR="00002419" w:rsidRDefault="0000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3027" w14:textId="77777777" w:rsidR="003A5CEA" w:rsidRDefault="00041C7D" w:rsidP="003A5CEA">
    <w:pPr>
      <w:pStyle w:val="Header"/>
      <w:jc w:val="right"/>
    </w:pPr>
    <w:r>
      <w:rPr>
        <w:noProof/>
        <w:lang w:eastAsia="en-US"/>
      </w:rPr>
      <w:drawing>
        <wp:inline distT="0" distB="0" distL="0" distR="0" wp14:anchorId="6777E451" wp14:editId="7D7EF1A1">
          <wp:extent cx="1028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632"/>
        </w:tabs>
        <w:ind w:left="1064" w:hanging="432"/>
      </w:pPr>
    </w:lvl>
    <w:lvl w:ilvl="1">
      <w:start w:val="1"/>
      <w:numFmt w:val="none"/>
      <w:pStyle w:val="Heading2"/>
      <w:suff w:val="nothing"/>
      <w:lvlText w:val=""/>
      <w:lvlJc w:val="left"/>
      <w:pPr>
        <w:tabs>
          <w:tab w:val="num" w:pos="632"/>
        </w:tabs>
        <w:ind w:left="1208" w:hanging="576"/>
      </w:pPr>
    </w:lvl>
    <w:lvl w:ilvl="2">
      <w:start w:val="1"/>
      <w:numFmt w:val="none"/>
      <w:pStyle w:val="Heading3"/>
      <w:suff w:val="nothing"/>
      <w:lvlText w:val=""/>
      <w:lvlJc w:val="left"/>
      <w:pPr>
        <w:tabs>
          <w:tab w:val="num" w:pos="632"/>
        </w:tabs>
        <w:ind w:left="1352" w:hanging="720"/>
      </w:pPr>
    </w:lvl>
    <w:lvl w:ilvl="3">
      <w:start w:val="1"/>
      <w:numFmt w:val="none"/>
      <w:pStyle w:val="Heading4"/>
      <w:suff w:val="nothing"/>
      <w:lvlText w:val=""/>
      <w:lvlJc w:val="left"/>
      <w:pPr>
        <w:tabs>
          <w:tab w:val="num" w:pos="632"/>
        </w:tabs>
        <w:ind w:left="1496" w:hanging="864"/>
      </w:pPr>
    </w:lvl>
    <w:lvl w:ilvl="4">
      <w:start w:val="1"/>
      <w:numFmt w:val="none"/>
      <w:pStyle w:val="Heading5"/>
      <w:suff w:val="nothing"/>
      <w:lvlText w:val=""/>
      <w:lvlJc w:val="left"/>
      <w:pPr>
        <w:tabs>
          <w:tab w:val="num" w:pos="632"/>
        </w:tabs>
        <w:ind w:left="1640" w:hanging="1008"/>
      </w:pPr>
    </w:lvl>
    <w:lvl w:ilvl="5">
      <w:start w:val="1"/>
      <w:numFmt w:val="none"/>
      <w:pStyle w:val="Heading6"/>
      <w:suff w:val="nothing"/>
      <w:lvlText w:val=""/>
      <w:lvlJc w:val="left"/>
      <w:pPr>
        <w:tabs>
          <w:tab w:val="num" w:pos="632"/>
        </w:tabs>
        <w:ind w:left="1784" w:hanging="1152"/>
      </w:pPr>
    </w:lvl>
    <w:lvl w:ilvl="6">
      <w:start w:val="1"/>
      <w:numFmt w:val="none"/>
      <w:suff w:val="nothing"/>
      <w:lvlText w:val=""/>
      <w:lvlJc w:val="left"/>
      <w:pPr>
        <w:tabs>
          <w:tab w:val="num" w:pos="1928"/>
        </w:tabs>
        <w:ind w:left="1928" w:hanging="1296"/>
      </w:pPr>
    </w:lvl>
    <w:lvl w:ilvl="7">
      <w:start w:val="1"/>
      <w:numFmt w:val="none"/>
      <w:suff w:val="nothing"/>
      <w:lvlText w:val=""/>
      <w:lvlJc w:val="left"/>
      <w:pPr>
        <w:tabs>
          <w:tab w:val="num" w:pos="2072"/>
        </w:tabs>
        <w:ind w:left="2072" w:hanging="1440"/>
      </w:pPr>
    </w:lvl>
    <w:lvl w:ilvl="8">
      <w:start w:val="1"/>
      <w:numFmt w:val="none"/>
      <w:suff w:val="nothing"/>
      <w:lvlText w:val=""/>
      <w:lvlJc w:val="left"/>
      <w:pPr>
        <w:tabs>
          <w:tab w:val="num" w:pos="2216"/>
        </w:tabs>
        <w:ind w:left="2216"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firstLine="360"/>
      </w:pPr>
      <w:rPr>
        <w:rFonts w:ascii="Arial" w:hAnsi="Arial" w:cs="Arial"/>
        <w:position w:val="0"/>
        <w:sz w:val="22"/>
        <w:vertAlign w:val="baseline"/>
      </w:rPr>
    </w:lvl>
    <w:lvl w:ilvl="1">
      <w:start w:val="1"/>
      <w:numFmt w:val="bullet"/>
      <w:lvlText w:val="○"/>
      <w:lvlJc w:val="left"/>
      <w:pPr>
        <w:tabs>
          <w:tab w:val="num" w:pos="0"/>
        </w:tabs>
        <w:ind w:left="1440" w:firstLine="1080"/>
      </w:pPr>
      <w:rPr>
        <w:rFonts w:ascii="Arial" w:hAnsi="Arial" w:cs="Arial"/>
        <w:position w:val="0"/>
        <w:sz w:val="22"/>
        <w:vertAlign w:val="baseline"/>
      </w:rPr>
    </w:lvl>
    <w:lvl w:ilvl="2">
      <w:start w:val="1"/>
      <w:numFmt w:val="bullet"/>
      <w:lvlText w:val="■"/>
      <w:lvlJc w:val="left"/>
      <w:pPr>
        <w:tabs>
          <w:tab w:val="num" w:pos="0"/>
        </w:tabs>
        <w:ind w:left="2160" w:firstLine="1800"/>
      </w:pPr>
      <w:rPr>
        <w:rFonts w:ascii="Arial" w:hAnsi="Arial" w:cs="Arial"/>
        <w:position w:val="0"/>
        <w:sz w:val="22"/>
        <w:vertAlign w:val="baseline"/>
      </w:rPr>
    </w:lvl>
    <w:lvl w:ilvl="3">
      <w:start w:val="1"/>
      <w:numFmt w:val="bullet"/>
      <w:lvlText w:val="●"/>
      <w:lvlJc w:val="left"/>
      <w:pPr>
        <w:tabs>
          <w:tab w:val="num" w:pos="0"/>
        </w:tabs>
        <w:ind w:left="2880" w:firstLine="2520"/>
      </w:pPr>
      <w:rPr>
        <w:rFonts w:ascii="Arial" w:hAnsi="Arial" w:cs="Arial"/>
        <w:position w:val="0"/>
        <w:sz w:val="22"/>
        <w:vertAlign w:val="baseline"/>
      </w:rPr>
    </w:lvl>
    <w:lvl w:ilvl="4">
      <w:start w:val="1"/>
      <w:numFmt w:val="bullet"/>
      <w:lvlText w:val="○"/>
      <w:lvlJc w:val="left"/>
      <w:pPr>
        <w:tabs>
          <w:tab w:val="num" w:pos="0"/>
        </w:tabs>
        <w:ind w:left="3600" w:firstLine="3240"/>
      </w:pPr>
      <w:rPr>
        <w:rFonts w:ascii="Arial" w:hAnsi="Arial" w:cs="Arial"/>
        <w:position w:val="0"/>
        <w:sz w:val="22"/>
        <w:vertAlign w:val="baseline"/>
      </w:rPr>
    </w:lvl>
    <w:lvl w:ilvl="5">
      <w:start w:val="1"/>
      <w:numFmt w:val="bullet"/>
      <w:lvlText w:val="■"/>
      <w:lvlJc w:val="left"/>
      <w:pPr>
        <w:tabs>
          <w:tab w:val="num" w:pos="0"/>
        </w:tabs>
        <w:ind w:left="4320" w:firstLine="3960"/>
      </w:pPr>
      <w:rPr>
        <w:rFonts w:ascii="Arial" w:hAnsi="Arial" w:cs="Arial"/>
        <w:position w:val="0"/>
        <w:sz w:val="22"/>
        <w:vertAlign w:val="baseline"/>
      </w:rPr>
    </w:lvl>
    <w:lvl w:ilvl="6">
      <w:start w:val="1"/>
      <w:numFmt w:val="bullet"/>
      <w:lvlText w:val="●"/>
      <w:lvlJc w:val="left"/>
      <w:pPr>
        <w:tabs>
          <w:tab w:val="num" w:pos="0"/>
        </w:tabs>
        <w:ind w:left="5040" w:firstLine="4680"/>
      </w:pPr>
      <w:rPr>
        <w:rFonts w:ascii="Arial" w:hAnsi="Arial" w:cs="Arial"/>
        <w:position w:val="0"/>
        <w:sz w:val="22"/>
        <w:vertAlign w:val="baseline"/>
      </w:rPr>
    </w:lvl>
    <w:lvl w:ilvl="7">
      <w:start w:val="1"/>
      <w:numFmt w:val="bullet"/>
      <w:lvlText w:val="○"/>
      <w:lvlJc w:val="left"/>
      <w:pPr>
        <w:tabs>
          <w:tab w:val="num" w:pos="0"/>
        </w:tabs>
        <w:ind w:left="5760" w:firstLine="5400"/>
      </w:pPr>
      <w:rPr>
        <w:rFonts w:ascii="Arial" w:hAnsi="Arial" w:cs="Arial"/>
        <w:position w:val="0"/>
        <w:sz w:val="22"/>
        <w:vertAlign w:val="baseline"/>
      </w:rPr>
    </w:lvl>
    <w:lvl w:ilvl="8">
      <w:start w:val="1"/>
      <w:numFmt w:val="bullet"/>
      <w:lvlText w:val="■"/>
      <w:lvlJc w:val="left"/>
      <w:pPr>
        <w:tabs>
          <w:tab w:val="num" w:pos="0"/>
        </w:tabs>
        <w:ind w:left="6480" w:firstLine="6120"/>
      </w:pPr>
      <w:rPr>
        <w:rFonts w:ascii="Arial" w:hAnsi="Arial" w:cs="Arial"/>
        <w:position w:val="0"/>
        <w:sz w:val="22"/>
        <w:vertAlign w:val="baseline"/>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color w:val="00000A"/>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A"/>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A"/>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7DA74AD"/>
    <w:multiLevelType w:val="hybridMultilevel"/>
    <w:tmpl w:val="E25C6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272E04"/>
    <w:multiLevelType w:val="hybridMultilevel"/>
    <w:tmpl w:val="F756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32AC0"/>
    <w:multiLevelType w:val="multilevel"/>
    <w:tmpl w:val="665C6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A41E3D"/>
    <w:multiLevelType w:val="hybridMultilevel"/>
    <w:tmpl w:val="8910C1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F7B46"/>
    <w:multiLevelType w:val="hybridMultilevel"/>
    <w:tmpl w:val="02908E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533599A"/>
    <w:multiLevelType w:val="hybridMultilevel"/>
    <w:tmpl w:val="875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349D4"/>
    <w:multiLevelType w:val="hybridMultilevel"/>
    <w:tmpl w:val="37201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978F1"/>
    <w:multiLevelType w:val="multilevel"/>
    <w:tmpl w:val="148C8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86E1D4F"/>
    <w:multiLevelType w:val="hybridMultilevel"/>
    <w:tmpl w:val="0C3A8E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2C7378"/>
    <w:multiLevelType w:val="hybridMultilevel"/>
    <w:tmpl w:val="2436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886451"/>
    <w:multiLevelType w:val="hybridMultilevel"/>
    <w:tmpl w:val="9D5A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60401"/>
    <w:multiLevelType w:val="multilevel"/>
    <w:tmpl w:val="9480A018"/>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63DF1CC4"/>
    <w:multiLevelType w:val="multilevel"/>
    <w:tmpl w:val="825C7104"/>
    <w:lvl w:ilvl="0">
      <w:start w:val="1"/>
      <w:numFmt w:val="decimal"/>
      <w:lvlText w:val="%1)"/>
      <w:lvlJc w:val="left"/>
      <w:pPr>
        <w:ind w:left="720" w:hanging="360"/>
      </w:pPr>
      <w:rPr>
        <w:rFonts w:ascii="Calibri" w:eastAsia="Calibri" w:hAnsi="Calibri" w:cs="Calibri"/>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9F04CF"/>
    <w:multiLevelType w:val="hybridMultilevel"/>
    <w:tmpl w:val="714CC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703A98"/>
    <w:multiLevelType w:val="hybridMultilevel"/>
    <w:tmpl w:val="124C57B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D30D48"/>
    <w:multiLevelType w:val="hybridMultilevel"/>
    <w:tmpl w:val="6D365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8560009"/>
    <w:multiLevelType w:val="multilevel"/>
    <w:tmpl w:val="F2960242"/>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72351B45"/>
    <w:multiLevelType w:val="hybridMultilevel"/>
    <w:tmpl w:val="CDBC5D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C330A47"/>
    <w:multiLevelType w:val="hybridMultilevel"/>
    <w:tmpl w:val="DAEE7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8597">
    <w:abstractNumId w:val="0"/>
  </w:num>
  <w:num w:numId="2" w16cid:durableId="659386363">
    <w:abstractNumId w:val="1"/>
  </w:num>
  <w:num w:numId="3" w16cid:durableId="2015765872">
    <w:abstractNumId w:val="2"/>
  </w:num>
  <w:num w:numId="4" w16cid:durableId="1306623734">
    <w:abstractNumId w:val="3"/>
  </w:num>
  <w:num w:numId="5" w16cid:durableId="540020865">
    <w:abstractNumId w:val="17"/>
  </w:num>
  <w:num w:numId="6" w16cid:durableId="694619463">
    <w:abstractNumId w:val="10"/>
  </w:num>
  <w:num w:numId="7" w16cid:durableId="1527716876">
    <w:abstractNumId w:val="5"/>
  </w:num>
  <w:num w:numId="8" w16cid:durableId="1853259714">
    <w:abstractNumId w:val="7"/>
  </w:num>
  <w:num w:numId="9" w16cid:durableId="752775332">
    <w:abstractNumId w:val="22"/>
  </w:num>
  <w:num w:numId="10" w16cid:durableId="409620492">
    <w:abstractNumId w:val="21"/>
  </w:num>
  <w:num w:numId="11" w16cid:durableId="331492855">
    <w:abstractNumId w:val="20"/>
  </w:num>
  <w:num w:numId="12" w16cid:durableId="856770398">
    <w:abstractNumId w:val="15"/>
  </w:num>
  <w:num w:numId="13" w16cid:durableId="1697926470">
    <w:abstractNumId w:val="11"/>
  </w:num>
  <w:num w:numId="14" w16cid:durableId="1855804328">
    <w:abstractNumId w:val="16"/>
  </w:num>
  <w:num w:numId="15" w16cid:durableId="960916168">
    <w:abstractNumId w:val="6"/>
  </w:num>
  <w:num w:numId="16" w16cid:durableId="1774126837">
    <w:abstractNumId w:val="12"/>
  </w:num>
  <w:num w:numId="17" w16cid:durableId="63259445">
    <w:abstractNumId w:val="18"/>
  </w:num>
  <w:num w:numId="18" w16cid:durableId="361790205">
    <w:abstractNumId w:val="19"/>
  </w:num>
  <w:num w:numId="19" w16cid:durableId="666133186">
    <w:abstractNumId w:val="8"/>
  </w:num>
  <w:num w:numId="20" w16cid:durableId="1420253576">
    <w:abstractNumId w:val="14"/>
  </w:num>
  <w:num w:numId="21" w16cid:durableId="994990338">
    <w:abstractNumId w:val="13"/>
  </w:num>
  <w:num w:numId="22" w16cid:durableId="2124954793">
    <w:abstractNumId w:val="4"/>
  </w:num>
  <w:num w:numId="23" w16cid:durableId="1138305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E4"/>
    <w:rsid w:val="00002419"/>
    <w:rsid w:val="00006B99"/>
    <w:rsid w:val="00015BF5"/>
    <w:rsid w:val="000161F8"/>
    <w:rsid w:val="00016314"/>
    <w:rsid w:val="000304F4"/>
    <w:rsid w:val="00030737"/>
    <w:rsid w:val="00035E03"/>
    <w:rsid w:val="00041C7D"/>
    <w:rsid w:val="000734BD"/>
    <w:rsid w:val="00076018"/>
    <w:rsid w:val="0008027F"/>
    <w:rsid w:val="00094011"/>
    <w:rsid w:val="000A0FF9"/>
    <w:rsid w:val="000F1B54"/>
    <w:rsid w:val="000F3A1F"/>
    <w:rsid w:val="000F5AB3"/>
    <w:rsid w:val="000F6417"/>
    <w:rsid w:val="00107AFE"/>
    <w:rsid w:val="00107B65"/>
    <w:rsid w:val="00116C7D"/>
    <w:rsid w:val="0011725E"/>
    <w:rsid w:val="0013051F"/>
    <w:rsid w:val="00133BDC"/>
    <w:rsid w:val="00142355"/>
    <w:rsid w:val="00182320"/>
    <w:rsid w:val="0018326D"/>
    <w:rsid w:val="00185CE4"/>
    <w:rsid w:val="00187F99"/>
    <w:rsid w:val="001B3036"/>
    <w:rsid w:val="001C7838"/>
    <w:rsid w:val="001D1EE9"/>
    <w:rsid w:val="001D40E9"/>
    <w:rsid w:val="001E0FD7"/>
    <w:rsid w:val="00204FC9"/>
    <w:rsid w:val="002068C1"/>
    <w:rsid w:val="00212639"/>
    <w:rsid w:val="00213456"/>
    <w:rsid w:val="0021620A"/>
    <w:rsid w:val="00220E2E"/>
    <w:rsid w:val="00235F53"/>
    <w:rsid w:val="00254244"/>
    <w:rsid w:val="00255756"/>
    <w:rsid w:val="00263002"/>
    <w:rsid w:val="0028622B"/>
    <w:rsid w:val="002A23FA"/>
    <w:rsid w:val="002B6AB6"/>
    <w:rsid w:val="002D13BB"/>
    <w:rsid w:val="002F5D6C"/>
    <w:rsid w:val="0030168D"/>
    <w:rsid w:val="003144D3"/>
    <w:rsid w:val="0033634F"/>
    <w:rsid w:val="00356E29"/>
    <w:rsid w:val="003776AC"/>
    <w:rsid w:val="003972E5"/>
    <w:rsid w:val="003A5CEA"/>
    <w:rsid w:val="003C1BC7"/>
    <w:rsid w:val="003D4A63"/>
    <w:rsid w:val="003E73B6"/>
    <w:rsid w:val="003E7E0C"/>
    <w:rsid w:val="003F161E"/>
    <w:rsid w:val="003F4B22"/>
    <w:rsid w:val="003F59CB"/>
    <w:rsid w:val="0040136A"/>
    <w:rsid w:val="0040146D"/>
    <w:rsid w:val="004025DB"/>
    <w:rsid w:val="00416C38"/>
    <w:rsid w:val="004356C4"/>
    <w:rsid w:val="00440129"/>
    <w:rsid w:val="004655AA"/>
    <w:rsid w:val="00465B62"/>
    <w:rsid w:val="004701DD"/>
    <w:rsid w:val="0047039D"/>
    <w:rsid w:val="00475176"/>
    <w:rsid w:val="00480301"/>
    <w:rsid w:val="004970E7"/>
    <w:rsid w:val="004975DC"/>
    <w:rsid w:val="004A1AAF"/>
    <w:rsid w:val="004B1F89"/>
    <w:rsid w:val="004B6597"/>
    <w:rsid w:val="004B740D"/>
    <w:rsid w:val="004C044C"/>
    <w:rsid w:val="004E57B9"/>
    <w:rsid w:val="004F24F5"/>
    <w:rsid w:val="00516B43"/>
    <w:rsid w:val="00533706"/>
    <w:rsid w:val="00536010"/>
    <w:rsid w:val="005677CE"/>
    <w:rsid w:val="005727F5"/>
    <w:rsid w:val="0058028E"/>
    <w:rsid w:val="00580DA9"/>
    <w:rsid w:val="005842AB"/>
    <w:rsid w:val="0059080C"/>
    <w:rsid w:val="0059234F"/>
    <w:rsid w:val="005B4F42"/>
    <w:rsid w:val="005C76DE"/>
    <w:rsid w:val="005D1548"/>
    <w:rsid w:val="005E0986"/>
    <w:rsid w:val="005E12DD"/>
    <w:rsid w:val="005E13E0"/>
    <w:rsid w:val="005E173A"/>
    <w:rsid w:val="005E196E"/>
    <w:rsid w:val="005E5174"/>
    <w:rsid w:val="00602694"/>
    <w:rsid w:val="00610515"/>
    <w:rsid w:val="00620100"/>
    <w:rsid w:val="00620FA1"/>
    <w:rsid w:val="006262EB"/>
    <w:rsid w:val="00634996"/>
    <w:rsid w:val="0064685C"/>
    <w:rsid w:val="00655B5A"/>
    <w:rsid w:val="00664D50"/>
    <w:rsid w:val="00677920"/>
    <w:rsid w:val="00680271"/>
    <w:rsid w:val="00680DF2"/>
    <w:rsid w:val="00684C59"/>
    <w:rsid w:val="00684D4C"/>
    <w:rsid w:val="00691D52"/>
    <w:rsid w:val="00692174"/>
    <w:rsid w:val="006C4C51"/>
    <w:rsid w:val="006D00C7"/>
    <w:rsid w:val="006D03AE"/>
    <w:rsid w:val="006D55FB"/>
    <w:rsid w:val="006E2AB6"/>
    <w:rsid w:val="00722EC4"/>
    <w:rsid w:val="0073730D"/>
    <w:rsid w:val="00746903"/>
    <w:rsid w:val="007614F2"/>
    <w:rsid w:val="00763833"/>
    <w:rsid w:val="0077651E"/>
    <w:rsid w:val="00787FB2"/>
    <w:rsid w:val="00792803"/>
    <w:rsid w:val="00793250"/>
    <w:rsid w:val="00794CF8"/>
    <w:rsid w:val="007A1800"/>
    <w:rsid w:val="007A1BB4"/>
    <w:rsid w:val="007A4EE7"/>
    <w:rsid w:val="007A55AE"/>
    <w:rsid w:val="007B1381"/>
    <w:rsid w:val="007B78FC"/>
    <w:rsid w:val="007C10BD"/>
    <w:rsid w:val="007C39B2"/>
    <w:rsid w:val="007D0EFE"/>
    <w:rsid w:val="007D33B3"/>
    <w:rsid w:val="007E0F8F"/>
    <w:rsid w:val="007E76C6"/>
    <w:rsid w:val="007F4338"/>
    <w:rsid w:val="0080448D"/>
    <w:rsid w:val="0081022A"/>
    <w:rsid w:val="00810EEA"/>
    <w:rsid w:val="008153A5"/>
    <w:rsid w:val="008342CC"/>
    <w:rsid w:val="008507C9"/>
    <w:rsid w:val="00850BED"/>
    <w:rsid w:val="0087357C"/>
    <w:rsid w:val="00873817"/>
    <w:rsid w:val="00895535"/>
    <w:rsid w:val="008A1827"/>
    <w:rsid w:val="008A477B"/>
    <w:rsid w:val="008A727D"/>
    <w:rsid w:val="008B7773"/>
    <w:rsid w:val="008C0FE3"/>
    <w:rsid w:val="008D3F46"/>
    <w:rsid w:val="008E2958"/>
    <w:rsid w:val="008E3FD7"/>
    <w:rsid w:val="00901F84"/>
    <w:rsid w:val="0092319B"/>
    <w:rsid w:val="00932EA3"/>
    <w:rsid w:val="009377B8"/>
    <w:rsid w:val="00943116"/>
    <w:rsid w:val="0096548C"/>
    <w:rsid w:val="00977970"/>
    <w:rsid w:val="00993749"/>
    <w:rsid w:val="00997686"/>
    <w:rsid w:val="009A18A1"/>
    <w:rsid w:val="009B4F99"/>
    <w:rsid w:val="009C319E"/>
    <w:rsid w:val="009D1649"/>
    <w:rsid w:val="00A10C9E"/>
    <w:rsid w:val="00A21603"/>
    <w:rsid w:val="00A33D50"/>
    <w:rsid w:val="00A7306A"/>
    <w:rsid w:val="00A80860"/>
    <w:rsid w:val="00A87007"/>
    <w:rsid w:val="00AA05A6"/>
    <w:rsid w:val="00AA1ED0"/>
    <w:rsid w:val="00AB1479"/>
    <w:rsid w:val="00AC1BEB"/>
    <w:rsid w:val="00AC3DB6"/>
    <w:rsid w:val="00AD6C38"/>
    <w:rsid w:val="00AE3CA7"/>
    <w:rsid w:val="00AF30BC"/>
    <w:rsid w:val="00AF3C11"/>
    <w:rsid w:val="00AF3FEC"/>
    <w:rsid w:val="00B0407B"/>
    <w:rsid w:val="00B15938"/>
    <w:rsid w:val="00B15F92"/>
    <w:rsid w:val="00B47B45"/>
    <w:rsid w:val="00B51B7F"/>
    <w:rsid w:val="00B5400B"/>
    <w:rsid w:val="00B56FB1"/>
    <w:rsid w:val="00B80ABD"/>
    <w:rsid w:val="00B92837"/>
    <w:rsid w:val="00BB1BDF"/>
    <w:rsid w:val="00BB5C03"/>
    <w:rsid w:val="00BC08EF"/>
    <w:rsid w:val="00BC0D62"/>
    <w:rsid w:val="00BC0F2C"/>
    <w:rsid w:val="00BC166C"/>
    <w:rsid w:val="00BC4C8D"/>
    <w:rsid w:val="00BD45A8"/>
    <w:rsid w:val="00BE00DD"/>
    <w:rsid w:val="00BF77E6"/>
    <w:rsid w:val="00C314F0"/>
    <w:rsid w:val="00C40F34"/>
    <w:rsid w:val="00C56F2D"/>
    <w:rsid w:val="00C625A9"/>
    <w:rsid w:val="00C740F7"/>
    <w:rsid w:val="00C763AC"/>
    <w:rsid w:val="00C82BBA"/>
    <w:rsid w:val="00C94F33"/>
    <w:rsid w:val="00CA28E5"/>
    <w:rsid w:val="00CB0CFD"/>
    <w:rsid w:val="00CC552E"/>
    <w:rsid w:val="00CC7815"/>
    <w:rsid w:val="00CD0C85"/>
    <w:rsid w:val="00CE2050"/>
    <w:rsid w:val="00CF0E8E"/>
    <w:rsid w:val="00D0444D"/>
    <w:rsid w:val="00D13E51"/>
    <w:rsid w:val="00D25EEF"/>
    <w:rsid w:val="00D30CD9"/>
    <w:rsid w:val="00D359F4"/>
    <w:rsid w:val="00D40758"/>
    <w:rsid w:val="00D40FC5"/>
    <w:rsid w:val="00D46004"/>
    <w:rsid w:val="00D547D5"/>
    <w:rsid w:val="00D57B6B"/>
    <w:rsid w:val="00D67EA6"/>
    <w:rsid w:val="00D734F6"/>
    <w:rsid w:val="00D7745D"/>
    <w:rsid w:val="00D82330"/>
    <w:rsid w:val="00D842F8"/>
    <w:rsid w:val="00D8495A"/>
    <w:rsid w:val="00D972C7"/>
    <w:rsid w:val="00DA05F3"/>
    <w:rsid w:val="00DA25FC"/>
    <w:rsid w:val="00DC117B"/>
    <w:rsid w:val="00DC1CE7"/>
    <w:rsid w:val="00DD2E93"/>
    <w:rsid w:val="00DE5CAF"/>
    <w:rsid w:val="00DF703B"/>
    <w:rsid w:val="00DF72BF"/>
    <w:rsid w:val="00E06401"/>
    <w:rsid w:val="00E2535A"/>
    <w:rsid w:val="00E37E8A"/>
    <w:rsid w:val="00E53A08"/>
    <w:rsid w:val="00E57765"/>
    <w:rsid w:val="00E578A3"/>
    <w:rsid w:val="00E73406"/>
    <w:rsid w:val="00E73B7F"/>
    <w:rsid w:val="00EA6CAE"/>
    <w:rsid w:val="00EB1051"/>
    <w:rsid w:val="00EC57AA"/>
    <w:rsid w:val="00EF6707"/>
    <w:rsid w:val="00F02F41"/>
    <w:rsid w:val="00F1191C"/>
    <w:rsid w:val="00F22E3C"/>
    <w:rsid w:val="00F23441"/>
    <w:rsid w:val="00F328EE"/>
    <w:rsid w:val="00F34A9E"/>
    <w:rsid w:val="00F40480"/>
    <w:rsid w:val="00F44B14"/>
    <w:rsid w:val="00F64CD4"/>
    <w:rsid w:val="00F66597"/>
    <w:rsid w:val="00F6727C"/>
    <w:rsid w:val="00F72572"/>
    <w:rsid w:val="00F83848"/>
    <w:rsid w:val="00F962AA"/>
    <w:rsid w:val="00FA0921"/>
    <w:rsid w:val="00FC50C9"/>
    <w:rsid w:val="00FF1441"/>
    <w:rsid w:val="00FF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B74C02F"/>
  <w15:chartTrackingRefBased/>
  <w15:docId w15:val="{AD95273E-5CE7-41C7-9786-95A95915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after="200" w:line="276" w:lineRule="auto"/>
    </w:pPr>
    <w:rPr>
      <w:color w:val="000000"/>
      <w:sz w:val="22"/>
      <w:szCs w:val="22"/>
      <w:lang w:eastAsia="ar-SA"/>
    </w:rPr>
  </w:style>
  <w:style w:type="paragraph" w:styleId="Heading1">
    <w:name w:val="heading 1"/>
    <w:basedOn w:val="Normal"/>
    <w:next w:val="BodyText"/>
    <w:qFormat/>
    <w:pPr>
      <w:numPr>
        <w:numId w:val="1"/>
      </w:numPr>
      <w:spacing w:before="200" w:after="60" w:line="100" w:lineRule="atLeast"/>
      <w:outlineLvl w:val="0"/>
    </w:pPr>
    <w:rPr>
      <w:rFonts w:ascii="Trebuchet MS" w:eastAsia="Trebuchet MS" w:hAnsi="Trebuchet MS" w:cs="Trebuchet MS"/>
      <w:b/>
      <w:sz w:val="32"/>
    </w:rPr>
  </w:style>
  <w:style w:type="paragraph" w:styleId="Heading2">
    <w:name w:val="heading 2"/>
    <w:basedOn w:val="Normal"/>
    <w:next w:val="BodyText"/>
    <w:qFormat/>
    <w:pPr>
      <w:numPr>
        <w:ilvl w:val="1"/>
        <w:numId w:val="1"/>
      </w:numPr>
      <w:spacing w:before="200" w:after="60" w:line="100" w:lineRule="atLeast"/>
      <w:outlineLvl w:val="1"/>
    </w:pPr>
    <w:rPr>
      <w:rFonts w:ascii="Trebuchet MS" w:eastAsia="Trebuchet MS" w:hAnsi="Trebuchet MS" w:cs="Trebuchet MS"/>
      <w:b/>
      <w:i/>
      <w:sz w:val="26"/>
    </w:rPr>
  </w:style>
  <w:style w:type="paragraph" w:styleId="Heading3">
    <w:name w:val="heading 3"/>
    <w:basedOn w:val="Normal"/>
    <w:next w:val="BodyText"/>
    <w:qFormat/>
    <w:pPr>
      <w:numPr>
        <w:ilvl w:val="2"/>
        <w:numId w:val="1"/>
      </w:numPr>
      <w:spacing w:before="160" w:after="60" w:line="100" w:lineRule="atLeast"/>
      <w:outlineLvl w:val="2"/>
    </w:pPr>
    <w:rPr>
      <w:rFonts w:ascii="Trebuchet MS" w:eastAsia="Trebuchet MS" w:hAnsi="Trebuchet MS" w:cs="Trebuchet MS"/>
      <w:b/>
      <w:color w:val="666666"/>
      <w:sz w:val="24"/>
    </w:rPr>
  </w:style>
  <w:style w:type="paragraph" w:styleId="Heading4">
    <w:name w:val="heading 4"/>
    <w:basedOn w:val="Normal"/>
    <w:next w:val="BodyText"/>
    <w:qFormat/>
    <w:pPr>
      <w:numPr>
        <w:ilvl w:val="3"/>
        <w:numId w:val="1"/>
      </w:numPr>
      <w:spacing w:before="160" w:after="60" w:line="100" w:lineRule="atLeast"/>
      <w:outlineLvl w:val="3"/>
    </w:pPr>
    <w:rPr>
      <w:rFonts w:ascii="Trebuchet MS" w:eastAsia="Trebuchet MS" w:hAnsi="Trebuchet MS" w:cs="Trebuchet MS"/>
      <w:b/>
      <w:color w:val="666666"/>
      <w:u w:val="single"/>
    </w:rPr>
  </w:style>
  <w:style w:type="paragraph" w:styleId="Heading5">
    <w:name w:val="heading 5"/>
    <w:basedOn w:val="Normal"/>
    <w:next w:val="BodyText"/>
    <w:qFormat/>
    <w:pPr>
      <w:numPr>
        <w:ilvl w:val="4"/>
        <w:numId w:val="1"/>
      </w:numPr>
      <w:spacing w:before="160" w:after="60" w:line="100" w:lineRule="atLeast"/>
      <w:outlineLvl w:val="4"/>
    </w:pPr>
    <w:rPr>
      <w:rFonts w:ascii="Trebuchet MS" w:eastAsia="Trebuchet MS" w:hAnsi="Trebuchet MS" w:cs="Trebuchet MS"/>
      <w:b/>
      <w:i/>
      <w:color w:val="666666"/>
    </w:rPr>
  </w:style>
  <w:style w:type="paragraph" w:styleId="Heading6">
    <w:name w:val="heading 6"/>
    <w:basedOn w:val="Normal"/>
    <w:next w:val="BodyText"/>
    <w:qFormat/>
    <w:pPr>
      <w:numPr>
        <w:ilvl w:val="5"/>
        <w:numId w:val="1"/>
      </w:numPr>
      <w:spacing w:before="160" w:after="60" w:line="100" w:lineRule="atLeast"/>
      <w:outlineLvl w:val="5"/>
    </w:pPr>
    <w:rPr>
      <w:rFonts w:ascii="Trebuchet MS" w:eastAsia="Trebuchet MS" w:hAnsi="Trebuchet MS" w:cs="Trebuchet MS"/>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position w:val="0"/>
      <w:sz w:val="22"/>
      <w:vertAlign w:val="baseline"/>
    </w:rPr>
  </w:style>
  <w:style w:type="character" w:customStyle="1" w:styleId="WW8Num3z0">
    <w:name w:val="WW8Num3z0"/>
    <w:rPr>
      <w:rFonts w:ascii="Symbol" w:hAnsi="Symbol" w:cs="Symbol"/>
      <w:color w:val="00000A"/>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apple-converted-space">
    <w:name w:val="apple-converted-space"/>
  </w:style>
  <w:style w:type="character" w:customStyle="1" w:styleId="ListLabel1">
    <w:name w:val="ListLabel 1"/>
    <w:rPr>
      <w:rFonts w:eastAsia="Arial" w:cs="Arial"/>
      <w:position w:val="0"/>
      <w:sz w:val="22"/>
      <w:vertAlign w:val="baseline"/>
    </w:rPr>
  </w:style>
  <w:style w:type="character" w:customStyle="1" w:styleId="ListLabel2">
    <w:name w:val="ListLabel 2"/>
    <w:rPr>
      <w:rFonts w:cs="Courier New"/>
    </w:rPr>
  </w:style>
  <w:style w:type="character" w:customStyle="1" w:styleId="ListLabel3">
    <w:name w:val="ListLabel 3"/>
    <w:rPr>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keepNext/>
      <w:keepLines/>
      <w:spacing w:before="480" w:after="120"/>
    </w:pPr>
    <w:rPr>
      <w:b/>
      <w:bCs/>
      <w:sz w:val="72"/>
      <w:szCs w:val="36"/>
    </w:rPr>
  </w:style>
  <w:style w:type="paragraph" w:styleId="Subtitle">
    <w:name w:val="Subtitle"/>
    <w:basedOn w:val="Normal"/>
    <w:next w:val="BodyText"/>
    <w:qFormat/>
    <w:pPr>
      <w:keepNext/>
      <w:keepLines/>
      <w:spacing w:before="360" w:after="80"/>
    </w:pPr>
    <w:rPr>
      <w:rFonts w:ascii="Georgia" w:eastAsia="Georgia" w:hAnsi="Georgia" w:cs="Georgia"/>
      <w:i/>
      <w:iCs/>
      <w:color w:val="666666"/>
      <w:sz w:val="48"/>
      <w:szCs w:val="28"/>
    </w:rPr>
  </w:style>
  <w:style w:type="paragraph" w:styleId="ListParagraph">
    <w:name w:val="List Paragraph"/>
    <w:basedOn w:val="Normal"/>
    <w:link w:val="ListParagraphChar"/>
    <w:uiPriority w:val="34"/>
    <w:qFormat/>
    <w:pPr>
      <w:ind w:left="720"/>
    </w:pPr>
  </w:style>
  <w:style w:type="paragraph" w:styleId="NormalWeb">
    <w:name w:val="Normal (Web)"/>
    <w:basedOn w:val="Normal"/>
    <w:uiPriority w:val="99"/>
    <w:pPr>
      <w:widowControl/>
      <w:spacing w:before="100" w:after="100" w:line="100" w:lineRule="atLeast"/>
    </w:pPr>
    <w:rPr>
      <w:color w:val="00000A"/>
      <w:sz w:val="24"/>
      <w:szCs w:val="24"/>
    </w:r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MPANYANDDATES">
    <w:name w:val="COMPANY AND DATES"/>
    <w:rsid w:val="000F1B54"/>
    <w:pPr>
      <w:tabs>
        <w:tab w:val="right" w:pos="8640"/>
      </w:tabs>
    </w:pPr>
    <w:rPr>
      <w:b/>
      <w:noProof/>
      <w:sz w:val="22"/>
    </w:rPr>
  </w:style>
  <w:style w:type="character" w:customStyle="1" w:styleId="Book">
    <w:name w:val="Book"/>
    <w:rsid w:val="00BC0F2C"/>
    <w:rPr>
      <w:rFonts w:ascii="Book Antiqua" w:hAnsi="Book Antiqua"/>
      <w:position w:val="0"/>
      <w:sz w:val="20"/>
      <w:vertAlign w:val="baseline"/>
      <w:lang w:val="en-GB"/>
    </w:rPr>
  </w:style>
  <w:style w:type="character" w:customStyle="1" w:styleId="FooterChar">
    <w:name w:val="Footer Char"/>
    <w:link w:val="Footer"/>
    <w:uiPriority w:val="99"/>
    <w:rsid w:val="003A5CEA"/>
    <w:rPr>
      <w:color w:val="000000"/>
      <w:sz w:val="22"/>
      <w:szCs w:val="22"/>
      <w:lang w:eastAsia="ar-SA"/>
    </w:rPr>
  </w:style>
  <w:style w:type="character" w:styleId="Hyperlink">
    <w:name w:val="Hyperlink"/>
    <w:uiPriority w:val="99"/>
    <w:unhideWhenUsed/>
    <w:rsid w:val="00BC0D62"/>
    <w:rPr>
      <w:color w:val="0563C1"/>
      <w:u w:val="single"/>
    </w:rPr>
  </w:style>
  <w:style w:type="character" w:customStyle="1" w:styleId="UnresolvedMention1">
    <w:name w:val="Unresolved Mention1"/>
    <w:uiPriority w:val="99"/>
    <w:semiHidden/>
    <w:unhideWhenUsed/>
    <w:rsid w:val="00BC0D62"/>
    <w:rPr>
      <w:color w:val="808080"/>
      <w:shd w:val="clear" w:color="auto" w:fill="E6E6E6"/>
    </w:rPr>
  </w:style>
  <w:style w:type="character" w:customStyle="1" w:styleId="ListParagraphChar">
    <w:name w:val="List Paragraph Char"/>
    <w:link w:val="ListParagraph"/>
    <w:uiPriority w:val="34"/>
    <w:rsid w:val="00185CE4"/>
    <w:rPr>
      <w:color w:val="000000"/>
      <w:sz w:val="22"/>
      <w:szCs w:val="22"/>
      <w:lang w:eastAsia="ar-SA"/>
    </w:rPr>
  </w:style>
  <w:style w:type="character" w:styleId="Emphasis">
    <w:name w:val="Emphasis"/>
    <w:basedOn w:val="DefaultParagraphFont"/>
    <w:uiPriority w:val="20"/>
    <w:qFormat/>
    <w:rsid w:val="00997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349">
      <w:bodyDiv w:val="1"/>
      <w:marLeft w:val="0"/>
      <w:marRight w:val="0"/>
      <w:marTop w:val="0"/>
      <w:marBottom w:val="0"/>
      <w:divBdr>
        <w:top w:val="none" w:sz="0" w:space="0" w:color="auto"/>
        <w:left w:val="none" w:sz="0" w:space="0" w:color="auto"/>
        <w:bottom w:val="none" w:sz="0" w:space="0" w:color="auto"/>
        <w:right w:val="none" w:sz="0" w:space="0" w:color="auto"/>
      </w:divBdr>
    </w:div>
    <w:div w:id="106580386">
      <w:bodyDiv w:val="1"/>
      <w:marLeft w:val="0"/>
      <w:marRight w:val="0"/>
      <w:marTop w:val="0"/>
      <w:marBottom w:val="0"/>
      <w:divBdr>
        <w:top w:val="none" w:sz="0" w:space="0" w:color="auto"/>
        <w:left w:val="none" w:sz="0" w:space="0" w:color="auto"/>
        <w:bottom w:val="none" w:sz="0" w:space="0" w:color="auto"/>
        <w:right w:val="none" w:sz="0" w:space="0" w:color="auto"/>
      </w:divBdr>
    </w:div>
    <w:div w:id="680935483">
      <w:bodyDiv w:val="1"/>
      <w:marLeft w:val="0"/>
      <w:marRight w:val="0"/>
      <w:marTop w:val="0"/>
      <w:marBottom w:val="0"/>
      <w:divBdr>
        <w:top w:val="none" w:sz="0" w:space="0" w:color="auto"/>
        <w:left w:val="none" w:sz="0" w:space="0" w:color="auto"/>
        <w:bottom w:val="none" w:sz="0" w:space="0" w:color="auto"/>
        <w:right w:val="none" w:sz="0" w:space="0" w:color="auto"/>
      </w:divBdr>
    </w:div>
    <w:div w:id="798183916">
      <w:bodyDiv w:val="1"/>
      <w:marLeft w:val="0"/>
      <w:marRight w:val="0"/>
      <w:marTop w:val="0"/>
      <w:marBottom w:val="0"/>
      <w:divBdr>
        <w:top w:val="none" w:sz="0" w:space="0" w:color="auto"/>
        <w:left w:val="none" w:sz="0" w:space="0" w:color="auto"/>
        <w:bottom w:val="none" w:sz="0" w:space="0" w:color="auto"/>
        <w:right w:val="none" w:sz="0" w:space="0" w:color="auto"/>
      </w:divBdr>
    </w:div>
    <w:div w:id="907303147">
      <w:bodyDiv w:val="1"/>
      <w:marLeft w:val="0"/>
      <w:marRight w:val="0"/>
      <w:marTop w:val="0"/>
      <w:marBottom w:val="0"/>
      <w:divBdr>
        <w:top w:val="none" w:sz="0" w:space="0" w:color="auto"/>
        <w:left w:val="none" w:sz="0" w:space="0" w:color="auto"/>
        <w:bottom w:val="none" w:sz="0" w:space="0" w:color="auto"/>
        <w:right w:val="none" w:sz="0" w:space="0" w:color="auto"/>
      </w:divBdr>
      <w:divsChild>
        <w:div w:id="247887088">
          <w:marLeft w:val="0"/>
          <w:marRight w:val="0"/>
          <w:marTop w:val="360"/>
          <w:marBottom w:val="0"/>
          <w:divBdr>
            <w:top w:val="none" w:sz="0" w:space="0" w:color="auto"/>
            <w:left w:val="none" w:sz="0" w:space="0" w:color="auto"/>
            <w:bottom w:val="none" w:sz="0" w:space="0" w:color="auto"/>
            <w:right w:val="none" w:sz="0" w:space="0" w:color="auto"/>
          </w:divBdr>
        </w:div>
      </w:divsChild>
    </w:div>
    <w:div w:id="1554536916">
      <w:bodyDiv w:val="1"/>
      <w:marLeft w:val="0"/>
      <w:marRight w:val="0"/>
      <w:marTop w:val="0"/>
      <w:marBottom w:val="0"/>
      <w:divBdr>
        <w:top w:val="none" w:sz="0" w:space="0" w:color="auto"/>
        <w:left w:val="none" w:sz="0" w:space="0" w:color="auto"/>
        <w:bottom w:val="none" w:sz="0" w:space="0" w:color="auto"/>
        <w:right w:val="none" w:sz="0" w:space="0" w:color="auto"/>
      </w:divBdr>
    </w:div>
    <w:div w:id="1556086934">
      <w:bodyDiv w:val="1"/>
      <w:marLeft w:val="0"/>
      <w:marRight w:val="0"/>
      <w:marTop w:val="0"/>
      <w:marBottom w:val="0"/>
      <w:divBdr>
        <w:top w:val="none" w:sz="0" w:space="0" w:color="auto"/>
        <w:left w:val="none" w:sz="0" w:space="0" w:color="auto"/>
        <w:bottom w:val="none" w:sz="0" w:space="0" w:color="auto"/>
        <w:right w:val="none" w:sz="0" w:space="0" w:color="auto"/>
      </w:divBdr>
    </w:div>
    <w:div w:id="1670324671">
      <w:bodyDiv w:val="1"/>
      <w:marLeft w:val="0"/>
      <w:marRight w:val="0"/>
      <w:marTop w:val="0"/>
      <w:marBottom w:val="0"/>
      <w:divBdr>
        <w:top w:val="none" w:sz="0" w:space="0" w:color="auto"/>
        <w:left w:val="none" w:sz="0" w:space="0" w:color="auto"/>
        <w:bottom w:val="none" w:sz="0" w:space="0" w:color="auto"/>
        <w:right w:val="none" w:sz="0" w:space="0" w:color="auto"/>
      </w:divBdr>
    </w:div>
    <w:div w:id="1857307610">
      <w:bodyDiv w:val="1"/>
      <w:marLeft w:val="0"/>
      <w:marRight w:val="0"/>
      <w:marTop w:val="0"/>
      <w:marBottom w:val="0"/>
      <w:divBdr>
        <w:top w:val="none" w:sz="0" w:space="0" w:color="auto"/>
        <w:left w:val="none" w:sz="0" w:space="0" w:color="auto"/>
        <w:bottom w:val="none" w:sz="0" w:space="0" w:color="auto"/>
        <w:right w:val="none" w:sz="0" w:space="0" w:color="auto"/>
      </w:divBdr>
    </w:div>
    <w:div w:id="1862667356">
      <w:bodyDiv w:val="1"/>
      <w:marLeft w:val="0"/>
      <w:marRight w:val="0"/>
      <w:marTop w:val="0"/>
      <w:marBottom w:val="0"/>
      <w:divBdr>
        <w:top w:val="none" w:sz="0" w:space="0" w:color="auto"/>
        <w:left w:val="none" w:sz="0" w:space="0" w:color="auto"/>
        <w:bottom w:val="none" w:sz="0" w:space="0" w:color="auto"/>
        <w:right w:val="none" w:sz="0" w:space="0" w:color="auto"/>
      </w:divBdr>
    </w:div>
    <w:div w:id="193111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nkatamahesh.Puchalapalli@Xoria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s\Emp%20ID_First%20Name_Last%20Na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C8BA4-B4EF-4B07-8F61-120A968A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 ID_First Name_Last Name</Template>
  <TotalTime>144</TotalTime>
  <Pages>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Resume.docx.docx</vt:lpstr>
    </vt:vector>
  </TitlesOfParts>
  <Company/>
  <LinksUpToDate>false</LinksUpToDate>
  <CharactersWithSpaces>6446</CharactersWithSpaces>
  <SharedDoc>false</SharedDoc>
  <HLinks>
    <vt:vector size="6" baseType="variant">
      <vt:variant>
        <vt:i4>7536731</vt:i4>
      </vt:variant>
      <vt:variant>
        <vt:i4>0</vt:i4>
      </vt:variant>
      <vt:variant>
        <vt:i4>0</vt:i4>
      </vt:variant>
      <vt:variant>
        <vt:i4>5</vt:i4>
      </vt:variant>
      <vt:variant>
        <vt:lpwstr>mailto:xxx@xoriant.com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Resume.docx.docx</dc:title>
  <dc:subject/>
  <dc:creator>Ashok</dc:creator>
  <cp:keywords>VP</cp:keywords>
  <cp:lastModifiedBy>‎Officeppid005 Hyderabad</cp:lastModifiedBy>
  <cp:revision>14</cp:revision>
  <cp:lastPrinted>2017-12-08T10:51:00Z</cp:lastPrinted>
  <dcterms:created xsi:type="dcterms:W3CDTF">2022-06-30T05:57:00Z</dcterms:created>
  <dcterms:modified xsi:type="dcterms:W3CDTF">2023-02-27T09:59:00Z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